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9A59" w14:textId="77777777" w:rsidR="00DE7989" w:rsidRDefault="00DE7989" w:rsidP="00EF246D">
      <w:pPr>
        <w:spacing w:line="360" w:lineRule="auto"/>
        <w:jc w:val="center"/>
        <w:rPr>
          <w:noProof/>
          <w:lang w:val="en-US" w:eastAsia="en-US" w:bidi="ar-SA"/>
        </w:rPr>
      </w:pPr>
    </w:p>
    <w:p w14:paraId="5687B561" w14:textId="77777777" w:rsidR="00DE7989" w:rsidRDefault="00DE7989" w:rsidP="00EF246D">
      <w:pPr>
        <w:spacing w:line="360" w:lineRule="auto"/>
        <w:jc w:val="center"/>
        <w:rPr>
          <w:noProof/>
          <w:lang w:val="en-US" w:eastAsia="en-US" w:bidi="ar-SA"/>
        </w:rPr>
      </w:pPr>
    </w:p>
    <w:p w14:paraId="31B3C8DF" w14:textId="2E643D12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6469C20D" wp14:editId="48466642">
            <wp:extent cx="3571875" cy="3429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29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DF16C" w14:textId="77777777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390FA" w14:textId="77777777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DB15F" w14:textId="77777777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A483A" w14:textId="2F461BE9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99309" w14:textId="177A8E7F" w:rsidR="00DE7989" w:rsidRDefault="00DE7989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969E3" w14:textId="0B201BCF" w:rsidR="00DE7989" w:rsidRDefault="00DE7989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78EB7" w14:textId="0D8AFD5E" w:rsidR="00DE7989" w:rsidRDefault="00DE7989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6AE6E" w14:textId="77777777" w:rsidR="00DE7989" w:rsidRDefault="00DE7989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1B42F" w14:textId="77777777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A5B1F" w14:textId="77777777" w:rsidR="00EF246D" w:rsidRDefault="00EF246D" w:rsidP="00EF24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68B67" w14:textId="0ACF8F8F" w:rsidR="00EF246D" w:rsidRPr="00DE7989" w:rsidRDefault="00DE7989" w:rsidP="00EF246D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>TEKNOLOGI INFORMASI</w:t>
      </w:r>
    </w:p>
    <w:p w14:paraId="36DC7EA4" w14:textId="5BAA2D72" w:rsidR="00B93C08" w:rsidRDefault="00EF246D" w:rsidP="00EF246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UNIVERSITAS DARMA PERSADA</w:t>
      </w:r>
    </w:p>
    <w:p w14:paraId="43F33271" w14:textId="77777777" w:rsidR="00B93C08" w:rsidRDefault="00B93C08" w:rsidP="00EF246D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B93C08" w:rsidSect="00B93C08">
      <w:pgSz w:w="11906" w:h="16838" w:code="9"/>
      <w:pgMar w:top="1728" w:right="1728" w:bottom="1728" w:left="2304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WenQuanYi Zen Hei">
    <w:altName w:val="Yu Gothic"/>
    <w:charset w:val="80"/>
    <w:family w:val="auto"/>
    <w:pitch w:val="variable"/>
  </w:font>
  <w:font w:name="Lohit Devanagari">
    <w:altName w:val="Times New Roman"/>
    <w:charset w:val="00"/>
    <w:family w:val="auto"/>
    <w:pitch w:val="variable"/>
    <w:sig w:usb0="00000003" w:usb1="00002042" w:usb2="0000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53B543C"/>
    <w:multiLevelType w:val="hybridMultilevel"/>
    <w:tmpl w:val="3D5A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B7E18"/>
    <w:multiLevelType w:val="multilevel"/>
    <w:tmpl w:val="401A8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F28"/>
    <w:rsid w:val="00054E1A"/>
    <w:rsid w:val="00057D90"/>
    <w:rsid w:val="0007366B"/>
    <w:rsid w:val="000D4C86"/>
    <w:rsid w:val="000D7F5E"/>
    <w:rsid w:val="000F42AF"/>
    <w:rsid w:val="00123D80"/>
    <w:rsid w:val="00130A74"/>
    <w:rsid w:val="00170F4D"/>
    <w:rsid w:val="001B409B"/>
    <w:rsid w:val="001C11CA"/>
    <w:rsid w:val="001C17DC"/>
    <w:rsid w:val="001C7A09"/>
    <w:rsid w:val="001D644A"/>
    <w:rsid w:val="00216E7F"/>
    <w:rsid w:val="00263476"/>
    <w:rsid w:val="002955B5"/>
    <w:rsid w:val="002A787F"/>
    <w:rsid w:val="002A7F75"/>
    <w:rsid w:val="002C416C"/>
    <w:rsid w:val="002D2FA8"/>
    <w:rsid w:val="002E10E8"/>
    <w:rsid w:val="0030192B"/>
    <w:rsid w:val="00313815"/>
    <w:rsid w:val="00336011"/>
    <w:rsid w:val="00386D72"/>
    <w:rsid w:val="003B3C47"/>
    <w:rsid w:val="003C55FB"/>
    <w:rsid w:val="003D2540"/>
    <w:rsid w:val="003D48E8"/>
    <w:rsid w:val="003F59B9"/>
    <w:rsid w:val="004C0087"/>
    <w:rsid w:val="004C454C"/>
    <w:rsid w:val="004C59ED"/>
    <w:rsid w:val="004E1AB6"/>
    <w:rsid w:val="004E4A6B"/>
    <w:rsid w:val="005137EB"/>
    <w:rsid w:val="00520A71"/>
    <w:rsid w:val="00570B82"/>
    <w:rsid w:val="00586E7B"/>
    <w:rsid w:val="005F2378"/>
    <w:rsid w:val="00682E18"/>
    <w:rsid w:val="006A55E8"/>
    <w:rsid w:val="006A5819"/>
    <w:rsid w:val="006B564B"/>
    <w:rsid w:val="006C6486"/>
    <w:rsid w:val="006D03CC"/>
    <w:rsid w:val="00726D1A"/>
    <w:rsid w:val="00741478"/>
    <w:rsid w:val="00745EC3"/>
    <w:rsid w:val="00756340"/>
    <w:rsid w:val="007768FB"/>
    <w:rsid w:val="0079325B"/>
    <w:rsid w:val="007B2558"/>
    <w:rsid w:val="008447B8"/>
    <w:rsid w:val="00897762"/>
    <w:rsid w:val="008B3E14"/>
    <w:rsid w:val="008B574B"/>
    <w:rsid w:val="00907B2F"/>
    <w:rsid w:val="009175C5"/>
    <w:rsid w:val="00923842"/>
    <w:rsid w:val="00936D08"/>
    <w:rsid w:val="00944DB8"/>
    <w:rsid w:val="009A746A"/>
    <w:rsid w:val="009B11BE"/>
    <w:rsid w:val="009D1053"/>
    <w:rsid w:val="009D2D3C"/>
    <w:rsid w:val="009D4729"/>
    <w:rsid w:val="009E5C66"/>
    <w:rsid w:val="00A235AD"/>
    <w:rsid w:val="00A97F28"/>
    <w:rsid w:val="00AB46EC"/>
    <w:rsid w:val="00AC698B"/>
    <w:rsid w:val="00AD2CCF"/>
    <w:rsid w:val="00B5740E"/>
    <w:rsid w:val="00B577D2"/>
    <w:rsid w:val="00B73CE2"/>
    <w:rsid w:val="00B8557C"/>
    <w:rsid w:val="00B86277"/>
    <w:rsid w:val="00B91FF1"/>
    <w:rsid w:val="00B93C08"/>
    <w:rsid w:val="00BC34B2"/>
    <w:rsid w:val="00BE2559"/>
    <w:rsid w:val="00BF6E5D"/>
    <w:rsid w:val="00C1683C"/>
    <w:rsid w:val="00C41D5A"/>
    <w:rsid w:val="00C6600F"/>
    <w:rsid w:val="00C94B0B"/>
    <w:rsid w:val="00CA7FFE"/>
    <w:rsid w:val="00CB6FF7"/>
    <w:rsid w:val="00D37048"/>
    <w:rsid w:val="00D44088"/>
    <w:rsid w:val="00D45A9D"/>
    <w:rsid w:val="00D62833"/>
    <w:rsid w:val="00D62D89"/>
    <w:rsid w:val="00D6524E"/>
    <w:rsid w:val="00D733E7"/>
    <w:rsid w:val="00D7547D"/>
    <w:rsid w:val="00DB1C62"/>
    <w:rsid w:val="00DE7989"/>
    <w:rsid w:val="00E25973"/>
    <w:rsid w:val="00E30002"/>
    <w:rsid w:val="00E32043"/>
    <w:rsid w:val="00E37CC1"/>
    <w:rsid w:val="00E54FF6"/>
    <w:rsid w:val="00E56FED"/>
    <w:rsid w:val="00E65371"/>
    <w:rsid w:val="00E7156B"/>
    <w:rsid w:val="00E76C3C"/>
    <w:rsid w:val="00E77CE6"/>
    <w:rsid w:val="00E971AB"/>
    <w:rsid w:val="00EB0E77"/>
    <w:rsid w:val="00ED3AF1"/>
    <w:rsid w:val="00EF246D"/>
    <w:rsid w:val="00F13FDC"/>
    <w:rsid w:val="00F44003"/>
    <w:rsid w:val="00F64F29"/>
    <w:rsid w:val="00F705E5"/>
    <w:rsid w:val="00F72BE6"/>
    <w:rsid w:val="00FA155E"/>
    <w:rsid w:val="00F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E33BB0"/>
  <w15:docId w15:val="{0D7B42E9-8A8D-4115-BFB7-CFD021F6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15"/>
    <w:pPr>
      <w:suppressAutoHyphens/>
    </w:pPr>
    <w:rPr>
      <w:rFonts w:ascii="Liberation Sans" w:eastAsia="WenQuanYi Zen Hei" w:hAnsi="Liberation Sans" w:cs="Lohit Devanagari"/>
      <w:kern w:val="1"/>
      <w:szCs w:val="24"/>
      <w:lang w:val="id-ID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13815"/>
  </w:style>
  <w:style w:type="character" w:customStyle="1" w:styleId="BalloonTextChar">
    <w:name w:val="Balloon Text Char"/>
    <w:basedOn w:val="DefaultParagraphFont"/>
    <w:rsid w:val="00313815"/>
  </w:style>
  <w:style w:type="paragraph" w:customStyle="1" w:styleId="Heading">
    <w:name w:val="Heading"/>
    <w:basedOn w:val="Normal"/>
    <w:next w:val="BodyText"/>
    <w:rsid w:val="00313815"/>
    <w:pPr>
      <w:keepNext/>
      <w:spacing w:before="240" w:after="120"/>
    </w:pPr>
    <w:rPr>
      <w:sz w:val="24"/>
      <w:szCs w:val="28"/>
    </w:rPr>
  </w:style>
  <w:style w:type="paragraph" w:styleId="BodyText">
    <w:name w:val="Body Text"/>
    <w:basedOn w:val="Normal"/>
    <w:rsid w:val="00313815"/>
    <w:pPr>
      <w:spacing w:after="120"/>
    </w:pPr>
  </w:style>
  <w:style w:type="paragraph" w:styleId="List">
    <w:name w:val="List"/>
    <w:basedOn w:val="BodyText"/>
    <w:rsid w:val="00313815"/>
  </w:style>
  <w:style w:type="paragraph" w:styleId="Caption">
    <w:name w:val="caption"/>
    <w:basedOn w:val="Normal"/>
    <w:qFormat/>
    <w:rsid w:val="003138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13815"/>
    <w:pPr>
      <w:suppressLineNumbers/>
    </w:pPr>
  </w:style>
  <w:style w:type="paragraph" w:styleId="BalloonText">
    <w:name w:val="Balloon Text"/>
    <w:basedOn w:val="Normal"/>
    <w:rsid w:val="00313815"/>
  </w:style>
  <w:style w:type="paragraph" w:styleId="ListParagraph">
    <w:name w:val="List Paragraph"/>
    <w:basedOn w:val="Normal"/>
    <w:qFormat/>
    <w:rsid w:val="00313815"/>
  </w:style>
  <w:style w:type="paragraph" w:customStyle="1" w:styleId="TableContents">
    <w:name w:val="Table Contents"/>
    <w:basedOn w:val="Normal"/>
    <w:rsid w:val="00313815"/>
    <w:pPr>
      <w:suppressLineNumbers/>
    </w:pPr>
  </w:style>
  <w:style w:type="paragraph" w:customStyle="1" w:styleId="TableHeading">
    <w:name w:val="Table Heading"/>
    <w:basedOn w:val="TableContents"/>
    <w:rsid w:val="00313815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75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F67CD9E-3ABF-4736-A446-82F1775B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A.</dc:creator>
  <cp:lastModifiedBy>Adam Arif Budiman</cp:lastModifiedBy>
  <cp:revision>3</cp:revision>
  <cp:lastPrinted>2014-09-13T04:45:00Z</cp:lastPrinted>
  <dcterms:created xsi:type="dcterms:W3CDTF">2018-03-31T15:44:00Z</dcterms:created>
  <dcterms:modified xsi:type="dcterms:W3CDTF">2021-04-08T06:31:00Z</dcterms:modified>
</cp:coreProperties>
</file>