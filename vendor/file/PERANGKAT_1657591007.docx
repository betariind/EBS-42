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AE1C" w14:textId="1BEDA89F" w:rsidR="00313815" w:rsidRDefault="000F39C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L</w:t>
      </w:r>
      <w:r w:rsidR="00B02A64">
        <w:rPr>
          <w:rFonts w:cs="Times New Roman"/>
          <w:b/>
          <w:bCs/>
          <w:sz w:val="28"/>
          <w:szCs w:val="28"/>
          <w:lang w:val="en-US"/>
        </w:rPr>
        <w:t>APORAN</w:t>
      </w:r>
      <w:r w:rsidR="003B3C47">
        <w:rPr>
          <w:rFonts w:cs="Times New Roman"/>
          <w:b/>
          <w:bCs/>
          <w:sz w:val="28"/>
          <w:szCs w:val="28"/>
          <w:lang w:val="en-US"/>
        </w:rPr>
        <w:t xml:space="preserve"> KERJA PRAKTEK</w:t>
      </w:r>
    </w:p>
    <w:p w14:paraId="71AC59E9" w14:textId="77777777" w:rsidR="00E77CE6" w:rsidRPr="00CA7FFE" w:rsidRDefault="00E77CE6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7C023581" w14:textId="0030BC9F" w:rsidR="00313815" w:rsidRPr="00B73C2A" w:rsidRDefault="00B73C2A" w:rsidP="00CA7FFE">
      <w:pPr>
        <w:spacing w:line="360" w:lineRule="auto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 xml:space="preserve">RANCANG BANGUN APLIKASI </w:t>
      </w:r>
      <w:r>
        <w:rPr>
          <w:rFonts w:cs="Times New Roman"/>
          <w:b/>
          <w:i/>
          <w:iCs/>
          <w:sz w:val="28"/>
          <w:szCs w:val="28"/>
          <w:lang w:val="en-US"/>
        </w:rPr>
        <w:t>E-LEARNING</w:t>
      </w:r>
      <w:r>
        <w:rPr>
          <w:rFonts w:cs="Times New Roman"/>
          <w:b/>
          <w:sz w:val="28"/>
          <w:szCs w:val="28"/>
          <w:lang w:val="en-US"/>
        </w:rPr>
        <w:t xml:space="preserve"> BERBASIS WEB PADA SMPN 42 KOTA BEKASI</w:t>
      </w:r>
    </w:p>
    <w:p w14:paraId="7BCB8B6C" w14:textId="77777777" w:rsidR="00CA7FFE" w:rsidRPr="00CA7FFE" w:rsidRDefault="00CA7FFE" w:rsidP="00CA7FF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AB0AE49" w14:textId="77777777" w:rsidR="006A5819" w:rsidRDefault="006A5819" w:rsidP="00BF6E5D">
      <w:pPr>
        <w:spacing w:line="360" w:lineRule="auto"/>
        <w:jc w:val="center"/>
        <w:rPr>
          <w:rFonts w:cs="Times New Roman"/>
          <w:lang w:val="en-US"/>
        </w:rPr>
      </w:pPr>
    </w:p>
    <w:p w14:paraId="771B10B1" w14:textId="77777777" w:rsidR="003B3C47" w:rsidRDefault="003B3C47" w:rsidP="00BF6E5D">
      <w:pPr>
        <w:spacing w:line="360" w:lineRule="auto"/>
        <w:jc w:val="center"/>
        <w:rPr>
          <w:rFonts w:cs="Times New Roman"/>
          <w:lang w:val="en-US"/>
        </w:rPr>
      </w:pPr>
    </w:p>
    <w:p w14:paraId="645C3EE6" w14:textId="77777777" w:rsidR="00C6600F" w:rsidRDefault="006A5819">
      <w:pPr>
        <w:spacing w:line="360" w:lineRule="auto"/>
        <w:jc w:val="center"/>
        <w:rPr>
          <w:rFonts w:cs="Times New Roman"/>
          <w:lang w:val="en-US"/>
        </w:rPr>
      </w:pPr>
      <w:r w:rsidRPr="006A5819">
        <w:rPr>
          <w:rFonts w:cs="Times New Roman"/>
          <w:noProof/>
          <w:lang w:val="en-US" w:eastAsia="en-US" w:bidi="ar-SA"/>
        </w:rPr>
        <w:drawing>
          <wp:inline distT="0" distB="0" distL="0" distR="0" wp14:anchorId="1E012C9F" wp14:editId="2E1988EF">
            <wp:extent cx="2022401" cy="194150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46" cy="193933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5ED46" w14:textId="77777777" w:rsidR="00E77CE6" w:rsidRDefault="00E77CE6">
      <w:pPr>
        <w:spacing w:line="360" w:lineRule="auto"/>
        <w:jc w:val="center"/>
        <w:rPr>
          <w:rFonts w:cs="Times New Roman"/>
          <w:lang w:val="en-US"/>
        </w:rPr>
      </w:pPr>
    </w:p>
    <w:p w14:paraId="2CCC699A" w14:textId="77777777" w:rsidR="00313815" w:rsidRPr="00C6600F" w:rsidRDefault="00386D72">
      <w:pPr>
        <w:spacing w:line="360" w:lineRule="auto"/>
        <w:jc w:val="center"/>
        <w:rPr>
          <w:rFonts w:cs="Times New Roman"/>
        </w:rPr>
      </w:pPr>
      <w:r w:rsidRPr="00C6600F">
        <w:rPr>
          <w:rFonts w:cs="Times New Roman"/>
        </w:rPr>
        <w:t>Disusun Oleh :</w:t>
      </w:r>
    </w:p>
    <w:p w14:paraId="38FC0440" w14:textId="62A03743" w:rsidR="00313815" w:rsidRPr="006A5819" w:rsidRDefault="00B73C2A">
      <w:pPr>
        <w:spacing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BETARI INDRIANING SUGIARTO</w:t>
      </w:r>
    </w:p>
    <w:p w14:paraId="373BD3C8" w14:textId="35E24DE0" w:rsidR="00313815" w:rsidRPr="00B73C2A" w:rsidRDefault="00D44088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20</w:t>
      </w:r>
      <w:r w:rsidR="00B73C2A">
        <w:rPr>
          <w:rFonts w:cs="Times New Roman"/>
          <w:sz w:val="28"/>
          <w:szCs w:val="28"/>
          <w:lang w:val="en-US"/>
        </w:rPr>
        <w:t>19</w:t>
      </w:r>
      <w:r>
        <w:rPr>
          <w:rFonts w:cs="Times New Roman"/>
          <w:sz w:val="28"/>
          <w:szCs w:val="28"/>
        </w:rPr>
        <w:t>2300</w:t>
      </w:r>
      <w:r w:rsidR="00B73C2A">
        <w:rPr>
          <w:rFonts w:cs="Times New Roman"/>
          <w:sz w:val="28"/>
          <w:szCs w:val="28"/>
          <w:lang w:val="en-US"/>
        </w:rPr>
        <w:t>15</w:t>
      </w:r>
    </w:p>
    <w:p w14:paraId="0D3872E8" w14:textId="77777777" w:rsidR="00C6600F" w:rsidRDefault="00C6600F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499CDA30" w14:textId="77777777" w:rsidR="00BF6E5D" w:rsidRDefault="00BF6E5D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216B4E36" w14:textId="77777777" w:rsidR="004C59ED" w:rsidRDefault="004C59ED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2CA4413D" w14:textId="00884FA9" w:rsidR="00313815" w:rsidRPr="00D251A4" w:rsidRDefault="004C59ED">
      <w:pPr>
        <w:spacing w:line="360" w:lineRule="auto"/>
        <w:jc w:val="center"/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US"/>
        </w:rPr>
        <w:t>PROGRAM STUDI</w:t>
      </w:r>
      <w:r w:rsidR="00386D72" w:rsidRPr="00C6600F">
        <w:rPr>
          <w:rFonts w:cs="Times New Roman"/>
          <w:b/>
          <w:sz w:val="28"/>
          <w:szCs w:val="28"/>
        </w:rPr>
        <w:t xml:space="preserve"> </w:t>
      </w:r>
      <w:r w:rsidR="00D251A4">
        <w:rPr>
          <w:rFonts w:cs="Times New Roman"/>
          <w:b/>
          <w:sz w:val="28"/>
          <w:szCs w:val="28"/>
          <w:lang w:val="en-ID"/>
        </w:rPr>
        <w:t>TEKNOLOGI INFORMASI</w:t>
      </w:r>
    </w:p>
    <w:p w14:paraId="34678FE9" w14:textId="77777777" w:rsidR="00313815" w:rsidRPr="00C6600F" w:rsidRDefault="00386D7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C6600F">
        <w:rPr>
          <w:rFonts w:cs="Times New Roman"/>
          <w:b/>
          <w:sz w:val="28"/>
          <w:szCs w:val="28"/>
        </w:rPr>
        <w:t>FAKULTAS TEKNIK</w:t>
      </w:r>
    </w:p>
    <w:p w14:paraId="0408B3D1" w14:textId="77777777" w:rsidR="00313815" w:rsidRPr="00C6600F" w:rsidRDefault="00386D7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C6600F">
        <w:rPr>
          <w:rFonts w:cs="Times New Roman"/>
          <w:b/>
          <w:sz w:val="28"/>
          <w:szCs w:val="28"/>
        </w:rPr>
        <w:t>UNIVERSITAS DARMA PERSADA</w:t>
      </w:r>
    </w:p>
    <w:p w14:paraId="5CE7080E" w14:textId="77777777" w:rsidR="00313815" w:rsidRPr="00C6600F" w:rsidRDefault="00386D7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C6600F">
        <w:rPr>
          <w:rFonts w:cs="Times New Roman"/>
          <w:b/>
          <w:sz w:val="28"/>
          <w:szCs w:val="28"/>
        </w:rPr>
        <w:t>JAKARTA</w:t>
      </w:r>
    </w:p>
    <w:p w14:paraId="3297BF74" w14:textId="799FAC70" w:rsidR="00313815" w:rsidRDefault="00386D72" w:rsidP="000F39CF">
      <w:pPr>
        <w:spacing w:line="360" w:lineRule="auto"/>
        <w:jc w:val="center"/>
        <w:rPr>
          <w:rFonts w:cs="Times New Roman"/>
          <w:b/>
          <w:sz w:val="28"/>
          <w:szCs w:val="28"/>
          <w:lang w:val="en-ID"/>
        </w:rPr>
      </w:pPr>
      <w:r w:rsidRPr="00C6600F">
        <w:rPr>
          <w:rFonts w:cs="Times New Roman"/>
          <w:b/>
          <w:sz w:val="28"/>
          <w:szCs w:val="28"/>
        </w:rPr>
        <w:t>20</w:t>
      </w:r>
      <w:r w:rsidR="00E97E07">
        <w:rPr>
          <w:rFonts w:cs="Times New Roman"/>
          <w:b/>
          <w:sz w:val="28"/>
          <w:szCs w:val="28"/>
          <w:lang w:val="en-ID"/>
        </w:rPr>
        <w:t>21</w:t>
      </w:r>
    </w:p>
    <w:p w14:paraId="7DA72DE2" w14:textId="77777777" w:rsidR="000F39CF" w:rsidRDefault="000F39CF" w:rsidP="000F39CF">
      <w:pPr>
        <w:spacing w:line="360" w:lineRule="auto"/>
        <w:jc w:val="center"/>
        <w:rPr>
          <w:rFonts w:cs="Times New Roman"/>
          <w:b/>
          <w:sz w:val="28"/>
          <w:szCs w:val="28"/>
          <w:lang w:val="en-ID"/>
        </w:rPr>
      </w:pPr>
    </w:p>
    <w:p w14:paraId="3596B138" w14:textId="7BAE65AC" w:rsidR="000F39CF" w:rsidRDefault="000F39CF" w:rsidP="000F39CF">
      <w:pPr>
        <w:spacing w:line="360" w:lineRule="auto"/>
        <w:rPr>
          <w:rFonts w:cs="Times New Roman"/>
          <w:b/>
          <w:sz w:val="28"/>
          <w:szCs w:val="28"/>
          <w:lang w:val="en-ID"/>
        </w:rPr>
      </w:pPr>
    </w:p>
    <w:p w14:paraId="17B0FB89" w14:textId="3336966A" w:rsidR="00B73C2A" w:rsidRDefault="000E326C" w:rsidP="00B7011B">
      <w:pPr>
        <w:suppressAutoHyphens w:val="0"/>
        <w:jc w:val="center"/>
        <w:rPr>
          <w:rFonts w:cs="Times New Roman"/>
          <w:b/>
          <w:lang w:val="en-ID"/>
        </w:rPr>
      </w:pPr>
      <w:r>
        <w:rPr>
          <w:rFonts w:cs="Times New Roman"/>
          <w:b/>
          <w:lang w:val="en-ID"/>
        </w:rPr>
        <w:lastRenderedPageBreak/>
        <w:t>BAB I</w:t>
      </w:r>
    </w:p>
    <w:p w14:paraId="192A3645" w14:textId="13A2B24F" w:rsidR="000E326C" w:rsidRDefault="000E326C" w:rsidP="00B7011B">
      <w:pPr>
        <w:suppressAutoHyphens w:val="0"/>
        <w:jc w:val="center"/>
        <w:rPr>
          <w:rFonts w:cs="Times New Roman"/>
          <w:b/>
          <w:lang w:val="en-ID"/>
        </w:rPr>
      </w:pPr>
      <w:r>
        <w:rPr>
          <w:rFonts w:cs="Times New Roman"/>
          <w:b/>
          <w:lang w:val="en-ID"/>
        </w:rPr>
        <w:t>PENDAHULUAN</w:t>
      </w:r>
    </w:p>
    <w:p w14:paraId="639F4482" w14:textId="75AE3C3A" w:rsidR="000E326C" w:rsidRDefault="000E326C" w:rsidP="00B7011B">
      <w:pPr>
        <w:pStyle w:val="ListParagraph"/>
        <w:numPr>
          <w:ilvl w:val="1"/>
          <w:numId w:val="7"/>
        </w:numPr>
        <w:suppressAutoHyphens w:val="0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Latar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Belakang</w:t>
      </w:r>
      <w:proofErr w:type="spellEnd"/>
      <w:r w:rsidR="00C47BD8">
        <w:rPr>
          <w:rFonts w:cs="Times New Roman"/>
          <w:b/>
          <w:lang w:val="en-ID"/>
        </w:rPr>
        <w:t xml:space="preserve"> </w:t>
      </w:r>
      <w:proofErr w:type="spellStart"/>
      <w:r w:rsidR="00C47BD8">
        <w:rPr>
          <w:rFonts w:cs="Times New Roman"/>
          <w:b/>
          <w:lang w:val="en-ID"/>
        </w:rPr>
        <w:t>Masalah</w:t>
      </w:r>
      <w:proofErr w:type="spellEnd"/>
    </w:p>
    <w:p w14:paraId="615EBA85" w14:textId="23944FE9" w:rsidR="00B7011B" w:rsidRDefault="000E326C" w:rsidP="00B7011B">
      <w:pPr>
        <w:suppressAutoHyphens w:val="0"/>
        <w:ind w:firstLine="36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t>Seiring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dengan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perkembangan</w:t>
      </w:r>
      <w:proofErr w:type="spellEnd"/>
      <w:r>
        <w:rPr>
          <w:rFonts w:cs="Times New Roman"/>
          <w:bCs/>
          <w:lang w:val="en-ID"/>
        </w:rPr>
        <w:t xml:space="preserve"> </w:t>
      </w:r>
      <w:r w:rsidR="008E3F08">
        <w:rPr>
          <w:rFonts w:cs="Times New Roman"/>
          <w:bCs/>
          <w:lang w:val="en-ID"/>
        </w:rPr>
        <w:t>z</w:t>
      </w:r>
      <w:r>
        <w:rPr>
          <w:rFonts w:cs="Times New Roman"/>
          <w:bCs/>
          <w:lang w:val="en-ID"/>
        </w:rPr>
        <w:t>aman</w:t>
      </w:r>
      <w:r w:rsidR="008E3F08">
        <w:rPr>
          <w:rFonts w:cs="Times New Roman"/>
          <w:bCs/>
          <w:lang w:val="en-ID"/>
        </w:rPr>
        <w:t xml:space="preserve">, </w:t>
      </w:r>
      <w:proofErr w:type="spellStart"/>
      <w:r w:rsidR="008E3F08">
        <w:rPr>
          <w:rFonts w:cs="Times New Roman"/>
          <w:bCs/>
          <w:lang w:val="en-ID"/>
        </w:rPr>
        <w:t>kebutuhan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manusia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akan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teknologi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informasi</w:t>
      </w:r>
      <w:proofErr w:type="spellEnd"/>
      <w:r w:rsidR="008E3F08">
        <w:rPr>
          <w:rFonts w:cs="Times New Roman"/>
          <w:bCs/>
          <w:lang w:val="en-ID"/>
        </w:rPr>
        <w:t xml:space="preserve"> juga </w:t>
      </w:r>
      <w:proofErr w:type="spellStart"/>
      <w:r w:rsidR="008E3F08">
        <w:rPr>
          <w:rFonts w:cs="Times New Roman"/>
          <w:bCs/>
          <w:lang w:val="en-ID"/>
        </w:rPr>
        <w:t>semakin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pesat</w:t>
      </w:r>
      <w:proofErr w:type="spellEnd"/>
      <w:r w:rsidR="008E3F08">
        <w:rPr>
          <w:rFonts w:cs="Times New Roman"/>
          <w:bCs/>
          <w:lang w:val="en-ID"/>
        </w:rPr>
        <w:t xml:space="preserve">. Pada </w:t>
      </w:r>
      <w:proofErr w:type="spellStart"/>
      <w:r w:rsidR="008E3F08">
        <w:rPr>
          <w:rFonts w:cs="Times New Roman"/>
          <w:bCs/>
          <w:lang w:val="en-ID"/>
        </w:rPr>
        <w:t>awalnya</w:t>
      </w:r>
      <w:proofErr w:type="spellEnd"/>
      <w:r w:rsidR="008E3F08">
        <w:rPr>
          <w:rFonts w:cs="Times New Roman"/>
          <w:bCs/>
          <w:lang w:val="en-ID"/>
        </w:rPr>
        <w:t xml:space="preserve">, </w:t>
      </w:r>
      <w:proofErr w:type="spellStart"/>
      <w:r w:rsidR="008E3F08">
        <w:rPr>
          <w:rFonts w:cs="Times New Roman"/>
          <w:bCs/>
          <w:lang w:val="en-ID"/>
        </w:rPr>
        <w:t>teknologi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dibuat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hanya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untuk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memudahkan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manusia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dalam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menyelesaikan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pekerjaannya</w:t>
      </w:r>
      <w:proofErr w:type="spellEnd"/>
      <w:r w:rsidR="008E3F08">
        <w:rPr>
          <w:rFonts w:cs="Times New Roman"/>
          <w:bCs/>
          <w:lang w:val="en-ID"/>
        </w:rPr>
        <w:t xml:space="preserve">. </w:t>
      </w:r>
      <w:proofErr w:type="spellStart"/>
      <w:r w:rsidR="008E3F08">
        <w:rPr>
          <w:rFonts w:cs="Times New Roman"/>
          <w:bCs/>
          <w:lang w:val="en-ID"/>
        </w:rPr>
        <w:t>Namun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karena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semakin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rumitnya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permasalahan</w:t>
      </w:r>
      <w:proofErr w:type="spellEnd"/>
      <w:r w:rsidR="008E3F08">
        <w:rPr>
          <w:rFonts w:cs="Times New Roman"/>
          <w:bCs/>
          <w:lang w:val="en-ID"/>
        </w:rPr>
        <w:t xml:space="preserve"> yang </w:t>
      </w:r>
      <w:proofErr w:type="spellStart"/>
      <w:r w:rsidR="008E3F08">
        <w:rPr>
          <w:rFonts w:cs="Times New Roman"/>
          <w:bCs/>
          <w:lang w:val="en-ID"/>
        </w:rPr>
        <w:t>ada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membuat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manusia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bergantung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kepada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proofErr w:type="spellStart"/>
      <w:r w:rsidR="008E3F08">
        <w:rPr>
          <w:rFonts w:cs="Times New Roman"/>
          <w:bCs/>
          <w:lang w:val="en-ID"/>
        </w:rPr>
        <w:t>teknologi</w:t>
      </w:r>
      <w:proofErr w:type="spellEnd"/>
      <w:r w:rsidR="008E3F08">
        <w:rPr>
          <w:rFonts w:cs="Times New Roman"/>
          <w:bCs/>
          <w:lang w:val="en-ID"/>
        </w:rPr>
        <w:t xml:space="preserve"> </w:t>
      </w:r>
      <w:r w:rsidR="00B7011B">
        <w:rPr>
          <w:rFonts w:cs="Times New Roman"/>
          <w:bCs/>
          <w:lang w:val="en-ID"/>
        </w:rPr>
        <w:t xml:space="preserve">yang </w:t>
      </w:r>
      <w:proofErr w:type="spellStart"/>
      <w:r w:rsidR="00B7011B">
        <w:rPr>
          <w:rFonts w:cs="Times New Roman"/>
          <w:bCs/>
          <w:lang w:val="en-ID"/>
        </w:rPr>
        <w:t>diharapkan</w:t>
      </w:r>
      <w:proofErr w:type="spellEnd"/>
      <w:r w:rsidR="00B7011B">
        <w:rPr>
          <w:rFonts w:cs="Times New Roman"/>
          <w:bCs/>
          <w:lang w:val="en-ID"/>
        </w:rPr>
        <w:t xml:space="preserve"> </w:t>
      </w:r>
      <w:proofErr w:type="spellStart"/>
      <w:r w:rsidR="00B7011B">
        <w:rPr>
          <w:rFonts w:cs="Times New Roman"/>
          <w:bCs/>
          <w:lang w:val="en-ID"/>
        </w:rPr>
        <w:t>dapat</w:t>
      </w:r>
      <w:proofErr w:type="spellEnd"/>
      <w:r w:rsidR="00B7011B">
        <w:rPr>
          <w:rFonts w:cs="Times New Roman"/>
          <w:bCs/>
          <w:lang w:val="en-ID"/>
        </w:rPr>
        <w:t xml:space="preserve"> </w:t>
      </w:r>
      <w:proofErr w:type="spellStart"/>
      <w:r w:rsidR="00B7011B">
        <w:rPr>
          <w:rFonts w:cs="Times New Roman"/>
          <w:bCs/>
          <w:lang w:val="en-ID"/>
        </w:rPr>
        <w:t>membantu</w:t>
      </w:r>
      <w:proofErr w:type="spellEnd"/>
      <w:r w:rsidR="00B7011B">
        <w:rPr>
          <w:rFonts w:cs="Times New Roman"/>
          <w:bCs/>
          <w:lang w:val="en-ID"/>
        </w:rPr>
        <w:t xml:space="preserve"> </w:t>
      </w:r>
      <w:proofErr w:type="spellStart"/>
      <w:r w:rsidR="00B7011B">
        <w:rPr>
          <w:rFonts w:cs="Times New Roman"/>
          <w:bCs/>
          <w:lang w:val="en-ID"/>
        </w:rPr>
        <w:t>mengatasi</w:t>
      </w:r>
      <w:proofErr w:type="spellEnd"/>
      <w:r w:rsidR="00B7011B">
        <w:rPr>
          <w:rFonts w:cs="Times New Roman"/>
          <w:bCs/>
          <w:lang w:val="en-ID"/>
        </w:rPr>
        <w:t xml:space="preserve"> </w:t>
      </w:r>
      <w:proofErr w:type="spellStart"/>
      <w:r w:rsidR="00B7011B">
        <w:rPr>
          <w:rFonts w:cs="Times New Roman"/>
          <w:bCs/>
          <w:lang w:val="en-ID"/>
        </w:rPr>
        <w:t>masalah</w:t>
      </w:r>
      <w:proofErr w:type="spellEnd"/>
      <w:r w:rsidR="00B7011B">
        <w:rPr>
          <w:rFonts w:cs="Times New Roman"/>
          <w:bCs/>
          <w:lang w:val="en-ID"/>
        </w:rPr>
        <w:t xml:space="preserve"> yang </w:t>
      </w:r>
      <w:proofErr w:type="spellStart"/>
      <w:r w:rsidR="00B7011B">
        <w:rPr>
          <w:rFonts w:cs="Times New Roman"/>
          <w:bCs/>
          <w:lang w:val="en-ID"/>
        </w:rPr>
        <w:t>mereka</w:t>
      </w:r>
      <w:proofErr w:type="spellEnd"/>
      <w:r w:rsidR="00B7011B">
        <w:rPr>
          <w:rFonts w:cs="Times New Roman"/>
          <w:bCs/>
          <w:lang w:val="en-ID"/>
        </w:rPr>
        <w:t xml:space="preserve"> </w:t>
      </w:r>
      <w:proofErr w:type="spellStart"/>
      <w:r w:rsidR="00B7011B">
        <w:rPr>
          <w:rFonts w:cs="Times New Roman"/>
          <w:bCs/>
          <w:lang w:val="en-ID"/>
        </w:rPr>
        <w:t>temui</w:t>
      </w:r>
      <w:proofErr w:type="spellEnd"/>
      <w:r w:rsidR="00B7011B">
        <w:rPr>
          <w:rFonts w:cs="Times New Roman"/>
          <w:bCs/>
          <w:lang w:val="en-ID"/>
        </w:rPr>
        <w:t>.</w:t>
      </w:r>
    </w:p>
    <w:p w14:paraId="0BCA679A" w14:textId="177576CE" w:rsidR="00B7011B" w:rsidRDefault="00B7011B" w:rsidP="00B7011B">
      <w:pPr>
        <w:suppressAutoHyphens w:val="0"/>
        <w:ind w:firstLine="36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 xml:space="preserve">Banyak </w:t>
      </w:r>
      <w:proofErr w:type="spellStart"/>
      <w:r>
        <w:rPr>
          <w:rFonts w:cs="Times New Roman"/>
          <w:bCs/>
          <w:lang w:val="en-ID"/>
        </w:rPr>
        <w:t>bidang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kehidupan</w:t>
      </w:r>
      <w:proofErr w:type="spellEnd"/>
      <w:r>
        <w:rPr>
          <w:rFonts w:cs="Times New Roman"/>
          <w:bCs/>
          <w:lang w:val="en-ID"/>
        </w:rPr>
        <w:t xml:space="preserve"> yang sangat </w:t>
      </w:r>
      <w:proofErr w:type="spellStart"/>
      <w:r>
        <w:rPr>
          <w:rFonts w:cs="Times New Roman"/>
          <w:bCs/>
          <w:lang w:val="en-ID"/>
        </w:rPr>
        <w:t>memerlukan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teknologi</w:t>
      </w:r>
      <w:proofErr w:type="spellEnd"/>
      <w:r>
        <w:rPr>
          <w:rFonts w:cs="Times New Roman"/>
          <w:bCs/>
          <w:lang w:val="en-ID"/>
        </w:rPr>
        <w:t xml:space="preserve">, salah </w:t>
      </w:r>
      <w:proofErr w:type="spellStart"/>
      <w:r>
        <w:rPr>
          <w:rFonts w:cs="Times New Roman"/>
          <w:bCs/>
          <w:lang w:val="en-ID"/>
        </w:rPr>
        <w:t>satunya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adalah</w:t>
      </w:r>
      <w:proofErr w:type="spellEnd"/>
      <w:r>
        <w:rPr>
          <w:rFonts w:cs="Times New Roman"/>
          <w:bCs/>
          <w:lang w:val="en-ID"/>
        </w:rPr>
        <w:t xml:space="preserve"> di </w:t>
      </w:r>
      <w:proofErr w:type="spellStart"/>
      <w:r>
        <w:rPr>
          <w:rFonts w:cs="Times New Roman"/>
          <w:bCs/>
          <w:lang w:val="en-ID"/>
        </w:rPr>
        <w:t>bidang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pendidikan</w:t>
      </w:r>
      <w:proofErr w:type="spellEnd"/>
      <w:r>
        <w:rPr>
          <w:rFonts w:cs="Times New Roman"/>
          <w:bCs/>
          <w:lang w:val="en-ID"/>
        </w:rPr>
        <w:t xml:space="preserve">. </w:t>
      </w:r>
      <w:r w:rsidR="009548C6">
        <w:rPr>
          <w:rFonts w:cs="Times New Roman"/>
          <w:bCs/>
          <w:lang w:val="en-ID"/>
        </w:rPr>
        <w:t xml:space="preserve">Pendidikan </w:t>
      </w:r>
      <w:proofErr w:type="spellStart"/>
      <w:r w:rsidR="009548C6">
        <w:rPr>
          <w:rFonts w:cs="Times New Roman"/>
          <w:bCs/>
          <w:lang w:val="en-ID"/>
        </w:rPr>
        <w:t>merupakan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bagian</w:t>
      </w:r>
      <w:proofErr w:type="spellEnd"/>
      <w:r w:rsidR="009548C6">
        <w:rPr>
          <w:rFonts w:cs="Times New Roman"/>
          <w:bCs/>
          <w:lang w:val="en-ID"/>
        </w:rPr>
        <w:t xml:space="preserve"> yang </w:t>
      </w:r>
      <w:proofErr w:type="spellStart"/>
      <w:r w:rsidR="009548C6">
        <w:rPr>
          <w:rFonts w:cs="Times New Roman"/>
          <w:bCs/>
          <w:lang w:val="en-ID"/>
        </w:rPr>
        <w:t>tidak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dapat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dipisahkan</w:t>
      </w:r>
      <w:proofErr w:type="spellEnd"/>
      <w:r w:rsidR="009548C6">
        <w:rPr>
          <w:rFonts w:cs="Times New Roman"/>
          <w:bCs/>
          <w:lang w:val="en-ID"/>
        </w:rPr>
        <w:t xml:space="preserve"> oleh </w:t>
      </w:r>
      <w:proofErr w:type="spellStart"/>
      <w:r w:rsidR="009548C6">
        <w:rPr>
          <w:rFonts w:cs="Times New Roman"/>
          <w:bCs/>
          <w:lang w:val="en-ID"/>
        </w:rPr>
        <w:t>masyarakat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karena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pemerintah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mewajibkan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masyarakat</w:t>
      </w:r>
      <w:proofErr w:type="spellEnd"/>
      <w:r w:rsidR="009548C6">
        <w:rPr>
          <w:rFonts w:cs="Times New Roman"/>
          <w:bCs/>
          <w:lang w:val="en-ID"/>
        </w:rPr>
        <w:t xml:space="preserve"> Indonesia </w:t>
      </w:r>
      <w:proofErr w:type="spellStart"/>
      <w:r w:rsidR="009548C6">
        <w:rPr>
          <w:rFonts w:cs="Times New Roman"/>
          <w:bCs/>
          <w:lang w:val="en-ID"/>
        </w:rPr>
        <w:t>untuk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mengikuti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9548C6">
        <w:rPr>
          <w:rFonts w:cs="Times New Roman"/>
          <w:bCs/>
          <w:lang w:val="en-ID"/>
        </w:rPr>
        <w:t>pendidikan</w:t>
      </w:r>
      <w:proofErr w:type="spellEnd"/>
      <w:r w:rsidR="009548C6">
        <w:rPr>
          <w:rFonts w:cs="Times New Roman"/>
          <w:bCs/>
          <w:lang w:val="en-ID"/>
        </w:rPr>
        <w:t xml:space="preserve"> </w:t>
      </w:r>
      <w:proofErr w:type="spellStart"/>
      <w:r w:rsidR="00D264B6">
        <w:rPr>
          <w:rFonts w:cs="Times New Roman"/>
          <w:bCs/>
          <w:lang w:val="en-ID"/>
        </w:rPr>
        <w:t>wajib</w:t>
      </w:r>
      <w:proofErr w:type="spellEnd"/>
      <w:r w:rsidR="00D264B6">
        <w:rPr>
          <w:rFonts w:cs="Times New Roman"/>
          <w:bCs/>
          <w:lang w:val="en-ID"/>
        </w:rPr>
        <w:t xml:space="preserve"> </w:t>
      </w:r>
      <w:proofErr w:type="spellStart"/>
      <w:r w:rsidR="00D264B6">
        <w:rPr>
          <w:rFonts w:cs="Times New Roman"/>
          <w:bCs/>
          <w:lang w:val="en-ID"/>
        </w:rPr>
        <w:t>tingkat</w:t>
      </w:r>
      <w:proofErr w:type="spellEnd"/>
      <w:r w:rsidR="00D264B6">
        <w:rPr>
          <w:rFonts w:cs="Times New Roman"/>
          <w:bCs/>
          <w:lang w:val="en-ID"/>
        </w:rPr>
        <w:t xml:space="preserve"> </w:t>
      </w:r>
      <w:proofErr w:type="spellStart"/>
      <w:r w:rsidR="00D264B6">
        <w:rPr>
          <w:rFonts w:cs="Times New Roman"/>
          <w:bCs/>
          <w:lang w:val="en-ID"/>
        </w:rPr>
        <w:t>dasar</w:t>
      </w:r>
      <w:proofErr w:type="spellEnd"/>
      <w:r w:rsidR="00D264B6">
        <w:rPr>
          <w:rFonts w:cs="Times New Roman"/>
          <w:bCs/>
          <w:lang w:val="en-ID"/>
        </w:rPr>
        <w:t xml:space="preserve"> dan </w:t>
      </w:r>
      <w:proofErr w:type="spellStart"/>
      <w:r w:rsidR="00D264B6">
        <w:rPr>
          <w:rFonts w:cs="Times New Roman"/>
          <w:bCs/>
          <w:lang w:val="en-ID"/>
        </w:rPr>
        <w:t>menengah</w:t>
      </w:r>
      <w:proofErr w:type="spellEnd"/>
      <w:r w:rsidR="00D264B6">
        <w:rPr>
          <w:rFonts w:cs="Times New Roman"/>
          <w:bCs/>
          <w:lang w:val="en-ID"/>
        </w:rPr>
        <w:t xml:space="preserve"> </w:t>
      </w:r>
      <w:proofErr w:type="spellStart"/>
      <w:r w:rsidR="00D264B6">
        <w:rPr>
          <w:rFonts w:cs="Times New Roman"/>
          <w:bCs/>
          <w:lang w:val="en-ID"/>
        </w:rPr>
        <w:t>selama</w:t>
      </w:r>
      <w:proofErr w:type="spellEnd"/>
      <w:r w:rsidR="00D264B6">
        <w:rPr>
          <w:rFonts w:cs="Times New Roman"/>
          <w:bCs/>
          <w:lang w:val="en-ID"/>
        </w:rPr>
        <w:t xml:space="preserve"> </w:t>
      </w:r>
      <w:r w:rsidR="009548C6">
        <w:rPr>
          <w:rFonts w:cs="Times New Roman"/>
          <w:bCs/>
          <w:lang w:val="en-ID"/>
        </w:rPr>
        <w:t xml:space="preserve">12 </w:t>
      </w:r>
      <w:proofErr w:type="spellStart"/>
      <w:r w:rsidR="009548C6">
        <w:rPr>
          <w:rFonts w:cs="Times New Roman"/>
          <w:bCs/>
          <w:lang w:val="en-ID"/>
        </w:rPr>
        <w:t>tahun</w:t>
      </w:r>
      <w:proofErr w:type="spellEnd"/>
      <w:r w:rsidR="009548C6">
        <w:rPr>
          <w:rFonts w:cs="Times New Roman"/>
          <w:bCs/>
          <w:lang w:val="en-ID"/>
        </w:rPr>
        <w:t xml:space="preserve">. </w:t>
      </w:r>
      <w:proofErr w:type="spellStart"/>
      <w:r w:rsidR="00721BE0">
        <w:rPr>
          <w:rFonts w:cs="Times New Roman"/>
          <w:bCs/>
          <w:lang w:val="en-ID"/>
        </w:rPr>
        <w:t>Dalam</w:t>
      </w:r>
      <w:proofErr w:type="spellEnd"/>
      <w:r w:rsidR="00721BE0">
        <w:rPr>
          <w:rFonts w:cs="Times New Roman"/>
          <w:bCs/>
          <w:lang w:val="en-ID"/>
        </w:rPr>
        <w:t xml:space="preserve"> masa </w:t>
      </w:r>
      <w:proofErr w:type="spellStart"/>
      <w:r w:rsidR="00721BE0">
        <w:rPr>
          <w:rFonts w:cs="Times New Roman"/>
          <w:bCs/>
          <w:lang w:val="en-ID"/>
        </w:rPr>
        <w:t>pendidikan</w:t>
      </w:r>
      <w:proofErr w:type="spellEnd"/>
      <w:r w:rsidR="00721BE0">
        <w:rPr>
          <w:rFonts w:cs="Times New Roman"/>
          <w:bCs/>
          <w:lang w:val="en-ID"/>
        </w:rPr>
        <w:t xml:space="preserve">, </w:t>
      </w:r>
      <w:proofErr w:type="spellStart"/>
      <w:r w:rsidR="00721BE0">
        <w:rPr>
          <w:rFonts w:cs="Times New Roman"/>
          <w:bCs/>
          <w:lang w:val="en-ID"/>
        </w:rPr>
        <w:t>tentu</w:t>
      </w:r>
      <w:proofErr w:type="spellEnd"/>
      <w:r w:rsidR="00721BE0">
        <w:rPr>
          <w:rFonts w:cs="Times New Roman"/>
          <w:bCs/>
          <w:lang w:val="en-ID"/>
        </w:rPr>
        <w:t xml:space="preserve"> </w:t>
      </w:r>
      <w:proofErr w:type="spellStart"/>
      <w:r w:rsidR="00721BE0">
        <w:rPr>
          <w:rFonts w:cs="Times New Roman"/>
          <w:bCs/>
          <w:lang w:val="en-ID"/>
        </w:rPr>
        <w:t>terdapat</w:t>
      </w:r>
      <w:proofErr w:type="spellEnd"/>
      <w:r w:rsidR="00721BE0">
        <w:rPr>
          <w:rFonts w:cs="Times New Roman"/>
          <w:bCs/>
          <w:lang w:val="en-ID"/>
        </w:rPr>
        <w:t xml:space="preserve"> </w:t>
      </w:r>
      <w:proofErr w:type="spellStart"/>
      <w:r w:rsidR="00721BE0">
        <w:rPr>
          <w:rFonts w:cs="Times New Roman"/>
          <w:bCs/>
          <w:lang w:val="en-ID"/>
        </w:rPr>
        <w:t>kegiatan</w:t>
      </w:r>
      <w:proofErr w:type="spellEnd"/>
      <w:r w:rsidR="00721BE0">
        <w:rPr>
          <w:rFonts w:cs="Times New Roman"/>
          <w:bCs/>
          <w:lang w:val="en-ID"/>
        </w:rPr>
        <w:t xml:space="preserve"> </w:t>
      </w:r>
      <w:proofErr w:type="spellStart"/>
      <w:r w:rsidR="00721BE0">
        <w:rPr>
          <w:rFonts w:cs="Times New Roman"/>
          <w:bCs/>
          <w:lang w:val="en-ID"/>
        </w:rPr>
        <w:t>akademis</w:t>
      </w:r>
      <w:proofErr w:type="spellEnd"/>
      <w:r w:rsidR="00721BE0">
        <w:rPr>
          <w:rFonts w:cs="Times New Roman"/>
          <w:bCs/>
          <w:lang w:val="en-ID"/>
        </w:rPr>
        <w:t xml:space="preserve"> </w:t>
      </w:r>
      <w:proofErr w:type="spellStart"/>
      <w:r w:rsidR="00721BE0">
        <w:rPr>
          <w:rFonts w:cs="Times New Roman"/>
          <w:bCs/>
          <w:lang w:val="en-ID"/>
        </w:rPr>
        <w:t>seperti</w:t>
      </w:r>
      <w:proofErr w:type="spellEnd"/>
      <w:r w:rsidR="00721BE0">
        <w:rPr>
          <w:rFonts w:cs="Times New Roman"/>
          <w:bCs/>
          <w:lang w:val="en-ID"/>
        </w:rPr>
        <w:t xml:space="preserve"> </w:t>
      </w:r>
      <w:proofErr w:type="spellStart"/>
      <w:r w:rsidR="00721BE0">
        <w:rPr>
          <w:rFonts w:cs="Times New Roman"/>
          <w:bCs/>
          <w:lang w:val="en-ID"/>
        </w:rPr>
        <w:t>belajar</w:t>
      </w:r>
      <w:proofErr w:type="spellEnd"/>
      <w:r w:rsidR="00721BE0">
        <w:rPr>
          <w:rFonts w:cs="Times New Roman"/>
          <w:bCs/>
          <w:lang w:val="en-ID"/>
        </w:rPr>
        <w:t xml:space="preserve"> dan </w:t>
      </w:r>
      <w:proofErr w:type="spellStart"/>
      <w:r w:rsidR="00721BE0">
        <w:rPr>
          <w:rFonts w:cs="Times New Roman"/>
          <w:bCs/>
          <w:lang w:val="en-ID"/>
        </w:rPr>
        <w:t>mengajar</w:t>
      </w:r>
      <w:proofErr w:type="spellEnd"/>
      <w:r w:rsidR="00721BE0">
        <w:rPr>
          <w:rFonts w:cs="Times New Roman"/>
          <w:bCs/>
          <w:lang w:val="en-ID"/>
        </w:rPr>
        <w:t xml:space="preserve"> yang </w:t>
      </w:r>
      <w:proofErr w:type="spellStart"/>
      <w:r w:rsidR="00721BE0">
        <w:rPr>
          <w:rFonts w:cs="Times New Roman"/>
          <w:bCs/>
          <w:lang w:val="en-ID"/>
        </w:rPr>
        <w:t>melibatkan</w:t>
      </w:r>
      <w:proofErr w:type="spellEnd"/>
      <w:r w:rsidR="00721BE0">
        <w:rPr>
          <w:rFonts w:cs="Times New Roman"/>
          <w:bCs/>
          <w:lang w:val="en-ID"/>
        </w:rPr>
        <w:t xml:space="preserve"> </w:t>
      </w:r>
      <w:proofErr w:type="spellStart"/>
      <w:r w:rsidR="00721BE0">
        <w:rPr>
          <w:rFonts w:cs="Times New Roman"/>
          <w:bCs/>
          <w:lang w:val="en-ID"/>
        </w:rPr>
        <w:t>interaksi</w:t>
      </w:r>
      <w:proofErr w:type="spellEnd"/>
      <w:r w:rsidR="00721BE0">
        <w:rPr>
          <w:rFonts w:cs="Times New Roman"/>
          <w:bCs/>
          <w:lang w:val="en-ID"/>
        </w:rPr>
        <w:t xml:space="preserve"> </w:t>
      </w:r>
      <w:proofErr w:type="spellStart"/>
      <w:r w:rsidR="00721BE0">
        <w:rPr>
          <w:rFonts w:cs="Times New Roman"/>
          <w:bCs/>
          <w:lang w:val="en-ID"/>
        </w:rPr>
        <w:t>antara</w:t>
      </w:r>
      <w:proofErr w:type="spellEnd"/>
      <w:r w:rsidR="00721BE0">
        <w:rPr>
          <w:rFonts w:cs="Times New Roman"/>
          <w:bCs/>
          <w:lang w:val="en-ID"/>
        </w:rPr>
        <w:t xml:space="preserve"> guru dan </w:t>
      </w:r>
      <w:proofErr w:type="spellStart"/>
      <w:r w:rsidR="00721BE0">
        <w:rPr>
          <w:rFonts w:cs="Times New Roman"/>
          <w:bCs/>
          <w:lang w:val="en-ID"/>
        </w:rPr>
        <w:t>siswa</w:t>
      </w:r>
      <w:proofErr w:type="spellEnd"/>
      <w:r w:rsidR="00721BE0">
        <w:rPr>
          <w:rFonts w:cs="Times New Roman"/>
          <w:bCs/>
          <w:lang w:val="en-ID"/>
        </w:rPr>
        <w:t>.</w:t>
      </w:r>
    </w:p>
    <w:p w14:paraId="105B739D" w14:textId="231D19BB" w:rsidR="00721BE0" w:rsidRDefault="00721BE0" w:rsidP="00B7011B">
      <w:pPr>
        <w:suppressAutoHyphens w:val="0"/>
        <w:ind w:firstLine="36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t>Selama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pandemi</w:t>
      </w:r>
      <w:proofErr w:type="spellEnd"/>
      <w:r>
        <w:rPr>
          <w:rFonts w:cs="Times New Roman"/>
          <w:bCs/>
          <w:lang w:val="en-ID"/>
        </w:rPr>
        <w:t xml:space="preserve"> </w:t>
      </w:r>
      <w:r>
        <w:rPr>
          <w:rFonts w:cs="Times New Roman"/>
          <w:bCs/>
          <w:i/>
          <w:iCs/>
          <w:lang w:val="en-ID"/>
        </w:rPr>
        <w:t>Covid-19</w:t>
      </w:r>
      <w:r>
        <w:rPr>
          <w:rFonts w:cs="Times New Roman"/>
          <w:bCs/>
          <w:lang w:val="en-ID"/>
        </w:rPr>
        <w:t xml:space="preserve">, </w:t>
      </w:r>
      <w:proofErr w:type="spellStart"/>
      <w:r>
        <w:rPr>
          <w:rFonts w:cs="Times New Roman"/>
          <w:bCs/>
          <w:lang w:val="en-ID"/>
        </w:rPr>
        <w:t>kegiatan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belajar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mengajar</w:t>
      </w:r>
      <w:proofErr w:type="spellEnd"/>
      <w:r>
        <w:rPr>
          <w:rFonts w:cs="Times New Roman"/>
          <w:bCs/>
          <w:lang w:val="en-ID"/>
        </w:rPr>
        <w:t xml:space="preserve"> di SMPN 42 Kota Bekasi </w:t>
      </w:r>
      <w:proofErr w:type="spellStart"/>
      <w:r>
        <w:rPr>
          <w:rFonts w:cs="Times New Roman"/>
          <w:bCs/>
          <w:lang w:val="en-ID"/>
        </w:rPr>
        <w:t>berlangsung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secara</w:t>
      </w:r>
      <w:proofErr w:type="spellEnd"/>
      <w:r>
        <w:rPr>
          <w:rFonts w:cs="Times New Roman"/>
          <w:bCs/>
          <w:lang w:val="en-ID"/>
        </w:rPr>
        <w:t xml:space="preserve"> online. </w:t>
      </w:r>
      <w:proofErr w:type="spellStart"/>
      <w:r w:rsidR="00D34A4B">
        <w:rPr>
          <w:rFonts w:cs="Times New Roman"/>
          <w:bCs/>
          <w:lang w:val="en-ID"/>
        </w:rPr>
        <w:t>Untuk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D34A4B">
        <w:rPr>
          <w:rFonts w:cs="Times New Roman"/>
          <w:bCs/>
          <w:lang w:val="en-ID"/>
        </w:rPr>
        <w:t>mendukung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D34A4B">
        <w:rPr>
          <w:rFonts w:cs="Times New Roman"/>
          <w:bCs/>
          <w:lang w:val="en-ID"/>
        </w:rPr>
        <w:t>kegiatan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D34A4B">
        <w:rPr>
          <w:rFonts w:cs="Times New Roman"/>
          <w:bCs/>
          <w:lang w:val="en-ID"/>
        </w:rPr>
        <w:t>tersebut</w:t>
      </w:r>
      <w:proofErr w:type="spellEnd"/>
      <w:r w:rsidR="00D34A4B">
        <w:rPr>
          <w:rFonts w:cs="Times New Roman"/>
          <w:bCs/>
          <w:lang w:val="en-ID"/>
        </w:rPr>
        <w:t xml:space="preserve">, Wakil </w:t>
      </w:r>
      <w:proofErr w:type="spellStart"/>
      <w:r w:rsidR="00D34A4B">
        <w:rPr>
          <w:rFonts w:cs="Times New Roman"/>
          <w:bCs/>
          <w:lang w:val="en-ID"/>
        </w:rPr>
        <w:t>Kepala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D34A4B">
        <w:rPr>
          <w:rFonts w:cs="Times New Roman"/>
          <w:bCs/>
          <w:lang w:val="en-ID"/>
        </w:rPr>
        <w:t>Sekolah</w:t>
      </w:r>
      <w:proofErr w:type="spellEnd"/>
      <w:r w:rsidR="00D34A4B">
        <w:rPr>
          <w:rFonts w:cs="Times New Roman"/>
          <w:bCs/>
          <w:lang w:val="en-ID"/>
        </w:rPr>
        <w:t xml:space="preserve"> SMPN 42 Kota Bekasi </w:t>
      </w:r>
      <w:proofErr w:type="spellStart"/>
      <w:r w:rsidR="00D34A4B">
        <w:rPr>
          <w:rFonts w:cs="Times New Roman"/>
          <w:bCs/>
          <w:lang w:val="en-ID"/>
        </w:rPr>
        <w:t>bidang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D34A4B">
        <w:rPr>
          <w:rFonts w:cs="Times New Roman"/>
          <w:bCs/>
          <w:lang w:val="en-ID"/>
        </w:rPr>
        <w:t>Kurikulum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D34A4B">
        <w:rPr>
          <w:rFonts w:cs="Times New Roman"/>
          <w:bCs/>
          <w:lang w:val="en-ID"/>
        </w:rPr>
        <w:t>mengarahkan</w:t>
      </w:r>
      <w:proofErr w:type="spellEnd"/>
      <w:r w:rsidR="00D34A4B">
        <w:rPr>
          <w:rFonts w:cs="Times New Roman"/>
          <w:bCs/>
          <w:lang w:val="en-ID"/>
        </w:rPr>
        <w:t xml:space="preserve"> guru-guru </w:t>
      </w:r>
      <w:proofErr w:type="spellStart"/>
      <w:r w:rsidR="00D34A4B">
        <w:rPr>
          <w:rFonts w:cs="Times New Roman"/>
          <w:bCs/>
          <w:lang w:val="en-ID"/>
        </w:rPr>
        <w:t>untuk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D34A4B">
        <w:rPr>
          <w:rFonts w:cs="Times New Roman"/>
          <w:bCs/>
          <w:lang w:val="en-ID"/>
        </w:rPr>
        <w:t>me</w:t>
      </w:r>
      <w:r w:rsidR="00F14BD4">
        <w:rPr>
          <w:rFonts w:cs="Times New Roman"/>
          <w:bCs/>
          <w:lang w:val="en-ID"/>
        </w:rPr>
        <w:t>manfaatkan</w:t>
      </w:r>
      <w:proofErr w:type="spellEnd"/>
      <w:r w:rsidR="00D34A4B">
        <w:rPr>
          <w:rFonts w:cs="Times New Roman"/>
          <w:bCs/>
          <w:lang w:val="en-ID"/>
        </w:rPr>
        <w:t xml:space="preserve"> </w:t>
      </w:r>
      <w:proofErr w:type="spellStart"/>
      <w:r w:rsidR="00F14BD4">
        <w:rPr>
          <w:rFonts w:cs="Times New Roman"/>
          <w:bCs/>
          <w:lang w:val="en-ID"/>
        </w:rPr>
        <w:t>aplikasi</w:t>
      </w:r>
      <w:proofErr w:type="spellEnd"/>
      <w:r w:rsidR="00F14BD4">
        <w:rPr>
          <w:rFonts w:cs="Times New Roman"/>
          <w:bCs/>
          <w:lang w:val="en-ID"/>
        </w:rPr>
        <w:t xml:space="preserve"> Google. </w:t>
      </w:r>
      <w:proofErr w:type="spellStart"/>
      <w:r w:rsidR="004F6336">
        <w:rPr>
          <w:rFonts w:cs="Times New Roman"/>
          <w:bCs/>
          <w:lang w:val="en-ID"/>
        </w:rPr>
        <w:t>Aplikasi</w:t>
      </w:r>
      <w:proofErr w:type="spellEnd"/>
      <w:r w:rsidR="004F6336">
        <w:rPr>
          <w:rFonts w:cs="Times New Roman"/>
          <w:bCs/>
          <w:lang w:val="en-ID"/>
        </w:rPr>
        <w:t xml:space="preserve"> Google yang </w:t>
      </w:r>
      <w:proofErr w:type="spellStart"/>
      <w:r w:rsidR="004F6336">
        <w:rPr>
          <w:rFonts w:cs="Times New Roman"/>
          <w:bCs/>
          <w:lang w:val="en-ID"/>
        </w:rPr>
        <w:t>mereka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manfaatkan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diantaranya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r w:rsidR="004F6336">
        <w:rPr>
          <w:rFonts w:cs="Times New Roman"/>
          <w:bCs/>
          <w:i/>
          <w:iCs/>
          <w:lang w:val="en-ID"/>
        </w:rPr>
        <w:t>Google Site</w:t>
      </w:r>
      <w:r w:rsidR="00F14BD4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untuk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mendukung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pembuatan</w:t>
      </w:r>
      <w:proofErr w:type="spellEnd"/>
      <w:r w:rsidR="004F6336">
        <w:rPr>
          <w:rFonts w:cs="Times New Roman"/>
          <w:bCs/>
          <w:lang w:val="en-ID"/>
        </w:rPr>
        <w:t xml:space="preserve"> situs </w:t>
      </w:r>
      <w:proofErr w:type="spellStart"/>
      <w:r w:rsidR="004F6336">
        <w:rPr>
          <w:rFonts w:cs="Times New Roman"/>
          <w:bCs/>
          <w:lang w:val="en-ID"/>
        </w:rPr>
        <w:t>sekolah</w:t>
      </w:r>
      <w:proofErr w:type="spellEnd"/>
      <w:r w:rsidR="004F6336">
        <w:rPr>
          <w:rFonts w:cs="Times New Roman"/>
          <w:bCs/>
          <w:lang w:val="en-ID"/>
        </w:rPr>
        <w:t xml:space="preserve">, </w:t>
      </w:r>
      <w:r w:rsidR="004F6336">
        <w:rPr>
          <w:rFonts w:cs="Times New Roman"/>
          <w:bCs/>
          <w:i/>
          <w:iCs/>
          <w:lang w:val="en-ID"/>
        </w:rPr>
        <w:t xml:space="preserve">Google Classroom </w:t>
      </w:r>
      <w:proofErr w:type="spellStart"/>
      <w:r w:rsidR="004F6336">
        <w:rPr>
          <w:rFonts w:cs="Times New Roman"/>
          <w:bCs/>
          <w:lang w:val="en-ID"/>
        </w:rPr>
        <w:t>untuk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mendukung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kegiatan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belajar</w:t>
      </w:r>
      <w:proofErr w:type="spellEnd"/>
      <w:r w:rsidR="004F6336">
        <w:rPr>
          <w:rFonts w:cs="Times New Roman"/>
          <w:bCs/>
          <w:lang w:val="en-ID"/>
        </w:rPr>
        <w:t xml:space="preserve"> </w:t>
      </w:r>
      <w:proofErr w:type="spellStart"/>
      <w:r w:rsidR="004F6336">
        <w:rPr>
          <w:rFonts w:cs="Times New Roman"/>
          <w:bCs/>
          <w:lang w:val="en-ID"/>
        </w:rPr>
        <w:t>mengajar</w:t>
      </w:r>
      <w:proofErr w:type="spellEnd"/>
      <w:r w:rsidR="004F6336">
        <w:rPr>
          <w:rFonts w:cs="Times New Roman"/>
          <w:bCs/>
          <w:lang w:val="en-ID"/>
        </w:rPr>
        <w:t xml:space="preserve"> (</w:t>
      </w:r>
      <w:proofErr w:type="spellStart"/>
      <w:r w:rsidR="00C47BD8">
        <w:rPr>
          <w:rFonts w:cs="Times New Roman"/>
          <w:bCs/>
          <w:lang w:val="en-ID"/>
        </w:rPr>
        <w:t>membagikan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materi</w:t>
      </w:r>
      <w:proofErr w:type="spellEnd"/>
      <w:r w:rsidR="00C47BD8">
        <w:rPr>
          <w:rFonts w:cs="Times New Roman"/>
          <w:bCs/>
          <w:lang w:val="en-ID"/>
        </w:rPr>
        <w:t xml:space="preserve">, </w:t>
      </w:r>
      <w:proofErr w:type="spellStart"/>
      <w:r w:rsidR="00C47BD8">
        <w:rPr>
          <w:rFonts w:cs="Times New Roman"/>
          <w:bCs/>
          <w:lang w:val="en-ID"/>
        </w:rPr>
        <w:t>memulai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ujian</w:t>
      </w:r>
      <w:proofErr w:type="spellEnd"/>
      <w:r w:rsidR="00C47BD8">
        <w:rPr>
          <w:rFonts w:cs="Times New Roman"/>
          <w:bCs/>
          <w:lang w:val="en-ID"/>
        </w:rPr>
        <w:t xml:space="preserve">, dan </w:t>
      </w:r>
      <w:proofErr w:type="spellStart"/>
      <w:r w:rsidR="00C47BD8">
        <w:rPr>
          <w:rFonts w:cs="Times New Roman"/>
          <w:bCs/>
          <w:lang w:val="en-ID"/>
        </w:rPr>
        <w:t>menilai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hasil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ujian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siswa</w:t>
      </w:r>
      <w:proofErr w:type="spellEnd"/>
      <w:r w:rsidR="00C47BD8">
        <w:rPr>
          <w:rFonts w:cs="Times New Roman"/>
          <w:bCs/>
          <w:lang w:val="en-ID"/>
        </w:rPr>
        <w:t xml:space="preserve">), </w:t>
      </w:r>
      <w:r w:rsidR="00C47BD8">
        <w:rPr>
          <w:rFonts w:cs="Times New Roman"/>
          <w:bCs/>
          <w:i/>
          <w:iCs/>
          <w:lang w:val="en-ID"/>
        </w:rPr>
        <w:t xml:space="preserve">Google Form </w:t>
      </w:r>
      <w:proofErr w:type="spellStart"/>
      <w:r w:rsidR="00C47BD8">
        <w:rPr>
          <w:rFonts w:cs="Times New Roman"/>
          <w:bCs/>
          <w:lang w:val="en-ID"/>
        </w:rPr>
        <w:t>untuk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mengisi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absensi</w:t>
      </w:r>
      <w:proofErr w:type="spellEnd"/>
      <w:r w:rsidR="00C47BD8">
        <w:rPr>
          <w:rFonts w:cs="Times New Roman"/>
          <w:bCs/>
          <w:lang w:val="en-ID"/>
        </w:rPr>
        <w:t xml:space="preserve"> guru dan </w:t>
      </w:r>
      <w:proofErr w:type="spellStart"/>
      <w:r w:rsidR="00C47BD8">
        <w:rPr>
          <w:rFonts w:cs="Times New Roman"/>
          <w:bCs/>
          <w:lang w:val="en-ID"/>
        </w:rPr>
        <w:t>siswa</w:t>
      </w:r>
      <w:proofErr w:type="spellEnd"/>
      <w:r w:rsidR="00C47BD8">
        <w:rPr>
          <w:rFonts w:cs="Times New Roman"/>
          <w:bCs/>
          <w:lang w:val="en-ID"/>
        </w:rPr>
        <w:t xml:space="preserve">, dan </w:t>
      </w:r>
      <w:r w:rsidR="00C47BD8">
        <w:rPr>
          <w:rFonts w:cs="Times New Roman"/>
          <w:bCs/>
          <w:i/>
          <w:iCs/>
          <w:lang w:val="en-ID"/>
        </w:rPr>
        <w:t xml:space="preserve">Google </w:t>
      </w:r>
      <w:proofErr w:type="spellStart"/>
      <w:r w:rsidR="00C47BD8">
        <w:rPr>
          <w:rFonts w:cs="Times New Roman"/>
          <w:bCs/>
          <w:i/>
          <w:iCs/>
          <w:lang w:val="en-ID"/>
        </w:rPr>
        <w:t>Appsheet</w:t>
      </w:r>
      <w:proofErr w:type="spellEnd"/>
      <w:r w:rsidR="00C47BD8">
        <w:rPr>
          <w:rFonts w:cs="Times New Roman"/>
          <w:bCs/>
          <w:i/>
          <w:i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untuk</w:t>
      </w:r>
      <w:proofErr w:type="spellEnd"/>
      <w:r w:rsidR="00C47BD8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mencatat</w:t>
      </w:r>
      <w:proofErr w:type="spellEnd"/>
      <w:r w:rsidR="00F14BD4">
        <w:rPr>
          <w:rFonts w:cs="Times New Roman"/>
          <w:bCs/>
          <w:lang w:val="en-ID"/>
        </w:rPr>
        <w:t xml:space="preserve"> </w:t>
      </w:r>
      <w:proofErr w:type="spellStart"/>
      <w:r w:rsidR="00C47BD8">
        <w:rPr>
          <w:rFonts w:cs="Times New Roman"/>
          <w:bCs/>
          <w:lang w:val="en-ID"/>
        </w:rPr>
        <w:t>pelanggaran</w:t>
      </w:r>
      <w:proofErr w:type="spellEnd"/>
      <w:r w:rsidR="00C47BD8">
        <w:rPr>
          <w:rFonts w:cs="Times New Roman"/>
          <w:bCs/>
          <w:lang w:val="en-ID"/>
        </w:rPr>
        <w:t xml:space="preserve"> yang </w:t>
      </w:r>
      <w:proofErr w:type="spellStart"/>
      <w:r w:rsidR="00C47BD8">
        <w:rPr>
          <w:rFonts w:cs="Times New Roman"/>
          <w:bCs/>
          <w:lang w:val="en-ID"/>
        </w:rPr>
        <w:t>dilakukan</w:t>
      </w:r>
      <w:proofErr w:type="spellEnd"/>
      <w:r w:rsidR="00C47BD8">
        <w:rPr>
          <w:rFonts w:cs="Times New Roman"/>
          <w:bCs/>
          <w:lang w:val="en-ID"/>
        </w:rPr>
        <w:t xml:space="preserve"> oleh </w:t>
      </w:r>
      <w:proofErr w:type="spellStart"/>
      <w:r w:rsidR="00C47BD8">
        <w:rPr>
          <w:rFonts w:cs="Times New Roman"/>
          <w:bCs/>
          <w:lang w:val="en-ID"/>
        </w:rPr>
        <w:t>siswa-siswi</w:t>
      </w:r>
      <w:proofErr w:type="spellEnd"/>
      <w:r w:rsidR="00C47BD8">
        <w:rPr>
          <w:rFonts w:cs="Times New Roman"/>
          <w:bCs/>
          <w:lang w:val="en-ID"/>
        </w:rPr>
        <w:t xml:space="preserve"> SMPN 42 Kota Bekasi.</w:t>
      </w:r>
    </w:p>
    <w:p w14:paraId="2E70DFF2" w14:textId="1CB00411" w:rsidR="00C47BD8" w:rsidRDefault="00C47BD8" w:rsidP="00B7011B">
      <w:pPr>
        <w:suppressAutoHyphens w:val="0"/>
        <w:ind w:firstLine="36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lastRenderedPageBreak/>
        <w:t>Namun</w:t>
      </w:r>
      <w:proofErr w:type="spellEnd"/>
      <w:r>
        <w:rPr>
          <w:rFonts w:cs="Times New Roman"/>
          <w:bCs/>
          <w:lang w:val="en-ID"/>
        </w:rPr>
        <w:t xml:space="preserve">, </w:t>
      </w:r>
      <w:proofErr w:type="spellStart"/>
      <w:r w:rsidR="00316E0A">
        <w:rPr>
          <w:rFonts w:cs="Times New Roman"/>
          <w:bCs/>
          <w:lang w:val="en-ID"/>
        </w:rPr>
        <w:t>dengan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hanya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memanfaatkan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aplikasi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dari</w:t>
      </w:r>
      <w:proofErr w:type="spellEnd"/>
      <w:r w:rsidR="00316E0A">
        <w:rPr>
          <w:rFonts w:cs="Times New Roman"/>
          <w:bCs/>
          <w:lang w:val="en-ID"/>
        </w:rPr>
        <w:t xml:space="preserve"> Google </w:t>
      </w:r>
      <w:proofErr w:type="spellStart"/>
      <w:r w:rsidR="00316E0A">
        <w:rPr>
          <w:rFonts w:cs="Times New Roman"/>
          <w:bCs/>
          <w:lang w:val="en-ID"/>
        </w:rPr>
        <w:t>saja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ternyata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tidak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cukup</w:t>
      </w:r>
      <w:proofErr w:type="spellEnd"/>
      <w:r w:rsidR="00316E0A">
        <w:rPr>
          <w:rFonts w:cs="Times New Roman"/>
          <w:bCs/>
          <w:lang w:val="en-ID"/>
        </w:rPr>
        <w:t xml:space="preserve">. Guru-guru </w:t>
      </w:r>
      <w:proofErr w:type="spellStart"/>
      <w:r w:rsidR="00316E0A">
        <w:rPr>
          <w:rFonts w:cs="Times New Roman"/>
          <w:bCs/>
          <w:lang w:val="en-ID"/>
        </w:rPr>
        <w:t>sering</w:t>
      </w:r>
      <w:proofErr w:type="spellEnd"/>
      <w:r w:rsidR="00316E0A">
        <w:rPr>
          <w:rFonts w:cs="Times New Roman"/>
          <w:bCs/>
          <w:lang w:val="en-ID"/>
        </w:rPr>
        <w:t xml:space="preserve"> kali </w:t>
      </w:r>
      <w:proofErr w:type="spellStart"/>
      <w:r w:rsidR="00316E0A">
        <w:rPr>
          <w:rFonts w:cs="Times New Roman"/>
          <w:bCs/>
          <w:lang w:val="en-ID"/>
        </w:rPr>
        <w:t>mengeluhkan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penggunaan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r w:rsidR="00316E0A">
        <w:rPr>
          <w:rFonts w:cs="Times New Roman"/>
          <w:bCs/>
          <w:i/>
          <w:iCs/>
          <w:lang w:val="en-ID"/>
        </w:rPr>
        <w:t xml:space="preserve">Google Classroom </w:t>
      </w:r>
      <w:proofErr w:type="spellStart"/>
      <w:r w:rsidR="00316E0A">
        <w:rPr>
          <w:rFonts w:cs="Times New Roman"/>
          <w:bCs/>
          <w:lang w:val="en-ID"/>
        </w:rPr>
        <w:t>kurang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efektif</w:t>
      </w:r>
      <w:proofErr w:type="spellEnd"/>
      <w:r w:rsidR="00316E0A">
        <w:rPr>
          <w:rFonts w:cs="Times New Roman"/>
          <w:bCs/>
          <w:lang w:val="en-ID"/>
        </w:rPr>
        <w:t xml:space="preserve">, </w:t>
      </w:r>
      <w:proofErr w:type="spellStart"/>
      <w:r w:rsidR="00316E0A">
        <w:rPr>
          <w:rFonts w:cs="Times New Roman"/>
          <w:bCs/>
          <w:lang w:val="en-ID"/>
        </w:rPr>
        <w:t>karena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masih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banyak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siswa</w:t>
      </w:r>
      <w:proofErr w:type="spellEnd"/>
      <w:r w:rsidR="00316E0A">
        <w:rPr>
          <w:rFonts w:cs="Times New Roman"/>
          <w:bCs/>
          <w:lang w:val="en-ID"/>
        </w:rPr>
        <w:t xml:space="preserve"> yang </w:t>
      </w:r>
      <w:proofErr w:type="spellStart"/>
      <w:r w:rsidR="00316E0A">
        <w:rPr>
          <w:rFonts w:cs="Times New Roman"/>
          <w:bCs/>
          <w:lang w:val="en-ID"/>
        </w:rPr>
        <w:t>bisa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menyontek</w:t>
      </w:r>
      <w:proofErr w:type="spellEnd"/>
      <w:r w:rsidR="00316E0A">
        <w:rPr>
          <w:rFonts w:cs="Times New Roman"/>
          <w:bCs/>
          <w:lang w:val="en-ID"/>
        </w:rPr>
        <w:t xml:space="preserve"> pada </w:t>
      </w:r>
      <w:proofErr w:type="spellStart"/>
      <w:r w:rsidR="00316E0A">
        <w:rPr>
          <w:rFonts w:cs="Times New Roman"/>
          <w:bCs/>
          <w:lang w:val="en-ID"/>
        </w:rPr>
        <w:t>saat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ujian</w:t>
      </w:r>
      <w:proofErr w:type="spellEnd"/>
      <w:r w:rsidR="00316E0A">
        <w:rPr>
          <w:rFonts w:cs="Times New Roman"/>
          <w:bCs/>
          <w:lang w:val="en-ID"/>
        </w:rPr>
        <w:t xml:space="preserve">. </w:t>
      </w:r>
      <w:proofErr w:type="spellStart"/>
      <w:r w:rsidR="00316E0A">
        <w:rPr>
          <w:rFonts w:cs="Times New Roman"/>
          <w:bCs/>
          <w:lang w:val="en-ID"/>
        </w:rPr>
        <w:t>Sehingga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nilai</w:t>
      </w:r>
      <w:proofErr w:type="spellEnd"/>
      <w:r w:rsidR="00316E0A">
        <w:rPr>
          <w:rFonts w:cs="Times New Roman"/>
          <w:bCs/>
          <w:lang w:val="en-ID"/>
        </w:rPr>
        <w:t xml:space="preserve"> yang </w:t>
      </w:r>
      <w:proofErr w:type="spellStart"/>
      <w:r w:rsidR="00316E0A">
        <w:rPr>
          <w:rFonts w:cs="Times New Roman"/>
          <w:bCs/>
          <w:lang w:val="en-ID"/>
        </w:rPr>
        <w:t>didapat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siswa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banyak</w:t>
      </w:r>
      <w:proofErr w:type="spellEnd"/>
      <w:r w:rsidR="00316E0A">
        <w:rPr>
          <w:rFonts w:cs="Times New Roman"/>
          <w:bCs/>
          <w:lang w:val="en-ID"/>
        </w:rPr>
        <w:t xml:space="preserve"> yang </w:t>
      </w:r>
      <w:proofErr w:type="spellStart"/>
      <w:r w:rsidR="00316E0A">
        <w:rPr>
          <w:rFonts w:cs="Times New Roman"/>
          <w:bCs/>
          <w:lang w:val="en-ID"/>
        </w:rPr>
        <w:t>tidak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sesuai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dengan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kemampuan</w:t>
      </w:r>
      <w:proofErr w:type="spellEnd"/>
      <w:r w:rsidR="00316E0A">
        <w:rPr>
          <w:rFonts w:cs="Times New Roman"/>
          <w:bCs/>
          <w:lang w:val="en-ID"/>
        </w:rPr>
        <w:t xml:space="preserve"> </w:t>
      </w:r>
      <w:proofErr w:type="spellStart"/>
      <w:r w:rsidR="00316E0A">
        <w:rPr>
          <w:rFonts w:cs="Times New Roman"/>
          <w:bCs/>
          <w:lang w:val="en-ID"/>
        </w:rPr>
        <w:t>mereka</w:t>
      </w:r>
      <w:proofErr w:type="spellEnd"/>
      <w:r w:rsidR="005315DB">
        <w:rPr>
          <w:rFonts w:cs="Times New Roman"/>
          <w:bCs/>
          <w:lang w:val="en-ID"/>
        </w:rPr>
        <w:t xml:space="preserve"> </w:t>
      </w:r>
      <w:proofErr w:type="spellStart"/>
      <w:r w:rsidR="005315DB">
        <w:rPr>
          <w:rFonts w:cs="Times New Roman"/>
          <w:bCs/>
          <w:lang w:val="en-ID"/>
        </w:rPr>
        <w:t>dalam</w:t>
      </w:r>
      <w:proofErr w:type="spellEnd"/>
      <w:r w:rsidR="005315DB">
        <w:rPr>
          <w:rFonts w:cs="Times New Roman"/>
          <w:bCs/>
          <w:lang w:val="en-ID"/>
        </w:rPr>
        <w:t xml:space="preserve"> </w:t>
      </w:r>
      <w:proofErr w:type="spellStart"/>
      <w:r w:rsidR="005315DB">
        <w:rPr>
          <w:rFonts w:cs="Times New Roman"/>
          <w:bCs/>
          <w:lang w:val="en-ID"/>
        </w:rPr>
        <w:t>mempelajari</w:t>
      </w:r>
      <w:proofErr w:type="spellEnd"/>
      <w:r w:rsidR="005315DB">
        <w:rPr>
          <w:rFonts w:cs="Times New Roman"/>
          <w:bCs/>
          <w:lang w:val="en-ID"/>
        </w:rPr>
        <w:t xml:space="preserve"> </w:t>
      </w:r>
      <w:proofErr w:type="spellStart"/>
      <w:r w:rsidR="005315DB">
        <w:rPr>
          <w:rFonts w:cs="Times New Roman"/>
          <w:bCs/>
          <w:lang w:val="en-ID"/>
        </w:rPr>
        <w:t>mata</w:t>
      </w:r>
      <w:proofErr w:type="spellEnd"/>
      <w:r w:rsidR="005315DB">
        <w:rPr>
          <w:rFonts w:cs="Times New Roman"/>
          <w:bCs/>
          <w:lang w:val="en-ID"/>
        </w:rPr>
        <w:t xml:space="preserve"> </w:t>
      </w:r>
      <w:proofErr w:type="spellStart"/>
      <w:r w:rsidR="005315DB">
        <w:rPr>
          <w:rFonts w:cs="Times New Roman"/>
          <w:bCs/>
          <w:lang w:val="en-ID"/>
        </w:rPr>
        <w:t>pelajaran</w:t>
      </w:r>
      <w:proofErr w:type="spellEnd"/>
      <w:r w:rsidR="005315DB">
        <w:rPr>
          <w:rFonts w:cs="Times New Roman"/>
          <w:bCs/>
          <w:lang w:val="en-ID"/>
        </w:rPr>
        <w:t xml:space="preserve">. </w:t>
      </w:r>
      <w:proofErr w:type="spellStart"/>
      <w:r w:rsidR="000C4363">
        <w:rPr>
          <w:rFonts w:cs="Times New Roman"/>
          <w:bCs/>
          <w:lang w:val="en-ID"/>
        </w:rPr>
        <w:t>Selain</w:t>
      </w:r>
      <w:proofErr w:type="spellEnd"/>
      <w:r w:rsidR="000C4363">
        <w:rPr>
          <w:rFonts w:cs="Times New Roman"/>
          <w:bCs/>
          <w:lang w:val="en-ID"/>
        </w:rPr>
        <w:t xml:space="preserve"> </w:t>
      </w:r>
      <w:proofErr w:type="spellStart"/>
      <w:r w:rsidR="000C4363">
        <w:rPr>
          <w:rFonts w:cs="Times New Roman"/>
          <w:bCs/>
          <w:lang w:val="en-ID"/>
        </w:rPr>
        <w:t>itu</w:t>
      </w:r>
      <w:proofErr w:type="spellEnd"/>
      <w:r w:rsidR="000C4363">
        <w:rPr>
          <w:rFonts w:cs="Times New Roman"/>
          <w:bCs/>
          <w:lang w:val="en-ID"/>
        </w:rPr>
        <w:t xml:space="preserve">, </w:t>
      </w:r>
      <w:proofErr w:type="spellStart"/>
      <w:r w:rsidR="000C4363">
        <w:rPr>
          <w:rFonts w:cs="Times New Roman"/>
          <w:bCs/>
          <w:lang w:val="en-ID"/>
        </w:rPr>
        <w:t>masalah</w:t>
      </w:r>
      <w:proofErr w:type="spellEnd"/>
      <w:r w:rsidR="000C4363">
        <w:rPr>
          <w:rFonts w:cs="Times New Roman"/>
          <w:bCs/>
          <w:lang w:val="en-ID"/>
        </w:rPr>
        <w:t xml:space="preserve"> </w:t>
      </w:r>
      <w:proofErr w:type="spellStart"/>
      <w:r w:rsidR="000C4363">
        <w:rPr>
          <w:rFonts w:cs="Times New Roman"/>
          <w:bCs/>
          <w:lang w:val="en-ID"/>
        </w:rPr>
        <w:t>lainnya</w:t>
      </w:r>
      <w:proofErr w:type="spellEnd"/>
      <w:r w:rsidR="000C4363">
        <w:rPr>
          <w:rFonts w:cs="Times New Roman"/>
          <w:bCs/>
          <w:lang w:val="en-ID"/>
        </w:rPr>
        <w:t xml:space="preserve"> </w:t>
      </w:r>
      <w:proofErr w:type="spellStart"/>
      <w:r w:rsidR="000C4363">
        <w:rPr>
          <w:rFonts w:cs="Times New Roman"/>
          <w:bCs/>
          <w:lang w:val="en-ID"/>
        </w:rPr>
        <w:t>adalah</w:t>
      </w:r>
      <w:proofErr w:type="spellEnd"/>
      <w:r w:rsidR="000C4363">
        <w:rPr>
          <w:rFonts w:cs="Times New Roman"/>
          <w:bCs/>
          <w:lang w:val="en-ID"/>
        </w:rPr>
        <w:t xml:space="preserve"> </w:t>
      </w:r>
      <w:r w:rsidR="00621171">
        <w:rPr>
          <w:rFonts w:cs="Times New Roman"/>
          <w:bCs/>
          <w:lang w:val="en-ID"/>
        </w:rPr>
        <w:t xml:space="preserve">guru-guru </w:t>
      </w:r>
      <w:proofErr w:type="spellStart"/>
      <w:r w:rsidR="00621171">
        <w:rPr>
          <w:rFonts w:cs="Times New Roman"/>
          <w:bCs/>
          <w:lang w:val="en-ID"/>
        </w:rPr>
        <w:t>harus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mengerjakan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pekerjaan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berkali</w:t>
      </w:r>
      <w:proofErr w:type="spellEnd"/>
      <w:r w:rsidR="00621171">
        <w:rPr>
          <w:rFonts w:cs="Times New Roman"/>
          <w:bCs/>
          <w:lang w:val="en-ID"/>
        </w:rPr>
        <w:t xml:space="preserve">-kali </w:t>
      </w:r>
      <w:proofErr w:type="spellStart"/>
      <w:r w:rsidR="00621171">
        <w:rPr>
          <w:rFonts w:cs="Times New Roman"/>
          <w:bCs/>
          <w:lang w:val="en-ID"/>
        </w:rPr>
        <w:t>ketika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ujian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akan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tiba</w:t>
      </w:r>
      <w:proofErr w:type="spellEnd"/>
      <w:r w:rsidR="00621171">
        <w:rPr>
          <w:rFonts w:cs="Times New Roman"/>
          <w:bCs/>
          <w:lang w:val="en-ID"/>
        </w:rPr>
        <w:t xml:space="preserve">. </w:t>
      </w:r>
      <w:proofErr w:type="spellStart"/>
      <w:r w:rsidR="00621171">
        <w:rPr>
          <w:rFonts w:cs="Times New Roman"/>
          <w:bCs/>
          <w:lang w:val="en-ID"/>
        </w:rPr>
        <w:t>Mereka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disibukkan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dengan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pembuatan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kisi-kisi</w:t>
      </w:r>
      <w:proofErr w:type="spellEnd"/>
      <w:r w:rsidR="00621171">
        <w:rPr>
          <w:rFonts w:cs="Times New Roman"/>
          <w:bCs/>
          <w:lang w:val="en-ID"/>
        </w:rPr>
        <w:t xml:space="preserve">, </w:t>
      </w:r>
      <w:proofErr w:type="spellStart"/>
      <w:r w:rsidR="00621171">
        <w:rPr>
          <w:rFonts w:cs="Times New Roman"/>
          <w:bCs/>
          <w:lang w:val="en-ID"/>
        </w:rPr>
        <w:t>soal</w:t>
      </w:r>
      <w:proofErr w:type="spellEnd"/>
      <w:r w:rsidR="00621171">
        <w:rPr>
          <w:rFonts w:cs="Times New Roman"/>
          <w:bCs/>
          <w:lang w:val="en-ID"/>
        </w:rPr>
        <w:t xml:space="preserve">, dan </w:t>
      </w:r>
      <w:proofErr w:type="spellStart"/>
      <w:r w:rsidR="00621171">
        <w:rPr>
          <w:rFonts w:cs="Times New Roman"/>
          <w:bCs/>
          <w:lang w:val="en-ID"/>
        </w:rPr>
        <w:t>rekap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nilai</w:t>
      </w:r>
      <w:proofErr w:type="spellEnd"/>
      <w:r w:rsidR="00621171">
        <w:rPr>
          <w:rFonts w:cs="Times New Roman"/>
          <w:bCs/>
          <w:lang w:val="en-ID"/>
        </w:rPr>
        <w:t xml:space="preserve"> di file yang </w:t>
      </w:r>
      <w:proofErr w:type="spellStart"/>
      <w:r w:rsidR="00621171">
        <w:rPr>
          <w:rFonts w:cs="Times New Roman"/>
          <w:bCs/>
          <w:lang w:val="en-ID"/>
        </w:rPr>
        <w:t>berbeda</w:t>
      </w:r>
      <w:proofErr w:type="spellEnd"/>
      <w:r w:rsidR="00621171">
        <w:rPr>
          <w:rFonts w:cs="Times New Roman"/>
          <w:bCs/>
          <w:lang w:val="en-ID"/>
        </w:rPr>
        <w:t xml:space="preserve">. Hal </w:t>
      </w:r>
      <w:proofErr w:type="spellStart"/>
      <w:r w:rsidR="00621171">
        <w:rPr>
          <w:rFonts w:cs="Times New Roman"/>
          <w:bCs/>
          <w:lang w:val="en-ID"/>
        </w:rPr>
        <w:t>ini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menyebabkan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banyaknya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dokumen</w:t>
      </w:r>
      <w:proofErr w:type="spellEnd"/>
      <w:r w:rsidR="00621171">
        <w:rPr>
          <w:rFonts w:cs="Times New Roman"/>
          <w:bCs/>
          <w:lang w:val="en-ID"/>
        </w:rPr>
        <w:t xml:space="preserve"> yang </w:t>
      </w:r>
      <w:proofErr w:type="spellStart"/>
      <w:r w:rsidR="00621171">
        <w:rPr>
          <w:rFonts w:cs="Times New Roman"/>
          <w:bCs/>
          <w:lang w:val="en-ID"/>
        </w:rPr>
        <w:t>tercecer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hanya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untuk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urusan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akademik</w:t>
      </w:r>
      <w:proofErr w:type="spellEnd"/>
      <w:r w:rsidR="00621171">
        <w:rPr>
          <w:rFonts w:cs="Times New Roman"/>
          <w:bCs/>
          <w:lang w:val="en-ID"/>
        </w:rPr>
        <w:t xml:space="preserve"> </w:t>
      </w:r>
      <w:proofErr w:type="spellStart"/>
      <w:r w:rsidR="00621171">
        <w:rPr>
          <w:rFonts w:cs="Times New Roman"/>
          <w:bCs/>
          <w:lang w:val="en-ID"/>
        </w:rPr>
        <w:t>siswa</w:t>
      </w:r>
      <w:proofErr w:type="spellEnd"/>
      <w:r w:rsidR="00621171">
        <w:rPr>
          <w:rFonts w:cs="Times New Roman"/>
          <w:bCs/>
          <w:lang w:val="en-ID"/>
        </w:rPr>
        <w:t>.</w:t>
      </w:r>
    </w:p>
    <w:p w14:paraId="09AE35CB" w14:textId="31E2705D" w:rsidR="00B963D4" w:rsidRDefault="00A55E5D" w:rsidP="00B963D4">
      <w:pPr>
        <w:suppressAutoHyphens w:val="0"/>
        <w:ind w:firstLine="36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t>Berdasarkan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permasalahan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tersebut</w:t>
      </w:r>
      <w:proofErr w:type="spellEnd"/>
      <w:r>
        <w:rPr>
          <w:rFonts w:cs="Times New Roman"/>
          <w:bCs/>
          <w:lang w:val="en-ID"/>
        </w:rPr>
        <w:t xml:space="preserve">, </w:t>
      </w:r>
      <w:proofErr w:type="spellStart"/>
      <w:r>
        <w:rPr>
          <w:rFonts w:cs="Times New Roman"/>
          <w:bCs/>
          <w:lang w:val="en-ID"/>
        </w:rPr>
        <w:t>penulis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ingin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membuat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sebuah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aplikasi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r w:rsidR="00BB7070">
        <w:rPr>
          <w:rFonts w:cs="Times New Roman"/>
          <w:bCs/>
          <w:i/>
          <w:iCs/>
          <w:lang w:val="en-ID"/>
        </w:rPr>
        <w:t xml:space="preserve">E-learning </w:t>
      </w:r>
      <w:proofErr w:type="spellStart"/>
      <w:r w:rsidR="00DF6339">
        <w:rPr>
          <w:rFonts w:cs="Times New Roman"/>
          <w:bCs/>
          <w:lang w:val="en-ID"/>
        </w:rPr>
        <w:t>berbasis</w:t>
      </w:r>
      <w:proofErr w:type="spellEnd"/>
      <w:r w:rsidR="00DF6339">
        <w:rPr>
          <w:rFonts w:cs="Times New Roman"/>
          <w:bCs/>
          <w:lang w:val="en-ID"/>
        </w:rPr>
        <w:t xml:space="preserve"> web </w:t>
      </w:r>
      <w:proofErr w:type="spellStart"/>
      <w:r w:rsidR="00BB7070">
        <w:rPr>
          <w:rFonts w:cs="Times New Roman"/>
          <w:bCs/>
          <w:lang w:val="en-ID"/>
        </w:rPr>
        <w:t>baru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untuk</w:t>
      </w:r>
      <w:proofErr w:type="spellEnd"/>
      <w:r w:rsidR="00BB7070">
        <w:rPr>
          <w:rFonts w:cs="Times New Roman"/>
          <w:bCs/>
          <w:lang w:val="en-ID"/>
        </w:rPr>
        <w:t xml:space="preserve"> SMPN 42 Kota Bekasi, </w:t>
      </w:r>
      <w:r>
        <w:rPr>
          <w:rFonts w:cs="Times New Roman"/>
          <w:bCs/>
          <w:lang w:val="en-ID"/>
        </w:rPr>
        <w:t xml:space="preserve">yang </w:t>
      </w:r>
      <w:proofErr w:type="spellStart"/>
      <w:r w:rsidR="00BB7070">
        <w:rPr>
          <w:rFonts w:cs="Times New Roman"/>
          <w:bCs/>
          <w:lang w:val="en-ID"/>
        </w:rPr>
        <w:t>diharapkan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dapat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membantu</w:t>
      </w:r>
      <w:proofErr w:type="spellEnd"/>
      <w:r w:rsidR="00BB7070">
        <w:rPr>
          <w:rFonts w:cs="Times New Roman"/>
          <w:bCs/>
          <w:lang w:val="en-ID"/>
        </w:rPr>
        <w:t xml:space="preserve"> guru-guru </w:t>
      </w:r>
      <w:proofErr w:type="spellStart"/>
      <w:r w:rsidR="00BB7070">
        <w:rPr>
          <w:rFonts w:cs="Times New Roman"/>
          <w:bCs/>
          <w:lang w:val="en-ID"/>
        </w:rPr>
        <w:t>untuk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mendukung</w:t>
      </w:r>
      <w:proofErr w:type="spellEnd"/>
      <w:r w:rsidR="00BB7070">
        <w:rPr>
          <w:rFonts w:cs="Times New Roman"/>
          <w:bCs/>
          <w:lang w:val="en-ID"/>
        </w:rPr>
        <w:t xml:space="preserve"> dan </w:t>
      </w:r>
      <w:proofErr w:type="spellStart"/>
      <w:r w:rsidR="00BB7070">
        <w:rPr>
          <w:rFonts w:cs="Times New Roman"/>
          <w:bCs/>
          <w:lang w:val="en-ID"/>
        </w:rPr>
        <w:t>memantau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kegiatan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belajar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 w:rsidR="00BB7070">
        <w:rPr>
          <w:rFonts w:cs="Times New Roman"/>
          <w:bCs/>
          <w:lang w:val="en-ID"/>
        </w:rPr>
        <w:t>mengajar</w:t>
      </w:r>
      <w:proofErr w:type="spellEnd"/>
      <w:r w:rsidR="00BB7070"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siswa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serta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mencetak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hasilnya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dalam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bentuk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laporan</w:t>
      </w:r>
      <w:proofErr w:type="spellEnd"/>
      <w:r w:rsidR="00B963D4">
        <w:rPr>
          <w:rFonts w:cs="Times New Roman"/>
          <w:bCs/>
          <w:lang w:val="en-ID"/>
        </w:rPr>
        <w:t xml:space="preserve"> yang </w:t>
      </w:r>
      <w:proofErr w:type="spellStart"/>
      <w:r w:rsidR="00B963D4">
        <w:rPr>
          <w:rFonts w:cs="Times New Roman"/>
          <w:bCs/>
          <w:lang w:val="en-ID"/>
        </w:rPr>
        <w:t>bisa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diberikan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ke</w:t>
      </w:r>
      <w:proofErr w:type="spellEnd"/>
      <w:r w:rsidR="00B963D4">
        <w:rPr>
          <w:rFonts w:cs="Times New Roman"/>
          <w:bCs/>
          <w:lang w:val="en-ID"/>
        </w:rPr>
        <w:t xml:space="preserve"> orang </w:t>
      </w:r>
      <w:proofErr w:type="spellStart"/>
      <w:r w:rsidR="00B963D4">
        <w:rPr>
          <w:rFonts w:cs="Times New Roman"/>
          <w:bCs/>
          <w:lang w:val="en-ID"/>
        </w:rPr>
        <w:t>tua</w:t>
      </w:r>
      <w:proofErr w:type="spellEnd"/>
      <w:r w:rsidR="00B963D4">
        <w:rPr>
          <w:rFonts w:cs="Times New Roman"/>
          <w:bCs/>
          <w:lang w:val="en-ID"/>
        </w:rPr>
        <w:t xml:space="preserve"> </w:t>
      </w:r>
      <w:proofErr w:type="spellStart"/>
      <w:r w:rsidR="00B963D4">
        <w:rPr>
          <w:rFonts w:cs="Times New Roman"/>
          <w:bCs/>
          <w:lang w:val="en-ID"/>
        </w:rPr>
        <w:t>siswa</w:t>
      </w:r>
      <w:proofErr w:type="spellEnd"/>
      <w:r w:rsidR="00B963D4">
        <w:rPr>
          <w:rFonts w:cs="Times New Roman"/>
          <w:bCs/>
          <w:lang w:val="en-ID"/>
        </w:rPr>
        <w:t xml:space="preserve">. </w:t>
      </w:r>
      <w:r>
        <w:rPr>
          <w:rFonts w:cs="Times New Roman"/>
          <w:bCs/>
          <w:lang w:val="en-ID"/>
        </w:rPr>
        <w:t xml:space="preserve">Dari </w:t>
      </w:r>
      <w:proofErr w:type="spellStart"/>
      <w:r>
        <w:rPr>
          <w:rFonts w:cs="Times New Roman"/>
          <w:bCs/>
          <w:lang w:val="en-ID"/>
        </w:rPr>
        <w:t>uraian</w:t>
      </w:r>
      <w:proofErr w:type="spellEnd"/>
      <w:r>
        <w:rPr>
          <w:rFonts w:cs="Times New Roman"/>
          <w:bCs/>
          <w:lang w:val="en-ID"/>
        </w:rPr>
        <w:t xml:space="preserve"> di </w:t>
      </w:r>
      <w:proofErr w:type="spellStart"/>
      <w:r>
        <w:rPr>
          <w:rFonts w:cs="Times New Roman"/>
          <w:bCs/>
          <w:lang w:val="en-ID"/>
        </w:rPr>
        <w:t>atas</w:t>
      </w:r>
      <w:proofErr w:type="spellEnd"/>
      <w:r>
        <w:rPr>
          <w:rFonts w:cs="Times New Roman"/>
          <w:bCs/>
          <w:lang w:val="en-ID"/>
        </w:rPr>
        <w:t xml:space="preserve">, </w:t>
      </w:r>
      <w:proofErr w:type="spellStart"/>
      <w:r>
        <w:rPr>
          <w:rFonts w:cs="Times New Roman"/>
          <w:bCs/>
          <w:lang w:val="en-ID"/>
        </w:rPr>
        <w:t>maka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penulis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mengambil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judul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kerja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praktek</w:t>
      </w:r>
      <w:proofErr w:type="spellEnd"/>
      <w:r>
        <w:rPr>
          <w:rFonts w:cs="Times New Roman"/>
          <w:bCs/>
          <w:lang w:val="en-ID"/>
        </w:rPr>
        <w:t xml:space="preserve"> </w:t>
      </w:r>
      <w:r>
        <w:rPr>
          <w:rFonts w:cs="Times New Roman"/>
          <w:b/>
          <w:lang w:val="en-ID"/>
        </w:rPr>
        <w:t>“</w:t>
      </w:r>
      <w:proofErr w:type="spellStart"/>
      <w:r>
        <w:rPr>
          <w:rFonts w:cs="Times New Roman"/>
          <w:b/>
          <w:lang w:val="en-ID"/>
        </w:rPr>
        <w:t>Rancang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Bangun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Aplikasi</w:t>
      </w:r>
      <w:proofErr w:type="spellEnd"/>
      <w:r>
        <w:rPr>
          <w:rFonts w:cs="Times New Roman"/>
          <w:b/>
          <w:lang w:val="en-ID"/>
        </w:rPr>
        <w:t xml:space="preserve"> E-Learning </w:t>
      </w:r>
      <w:proofErr w:type="spellStart"/>
      <w:r w:rsidR="00DF6339">
        <w:rPr>
          <w:rFonts w:cs="Times New Roman"/>
          <w:b/>
          <w:lang w:val="en-ID"/>
        </w:rPr>
        <w:t>Berbasis</w:t>
      </w:r>
      <w:proofErr w:type="spellEnd"/>
      <w:r w:rsidR="00DF6339">
        <w:rPr>
          <w:rFonts w:cs="Times New Roman"/>
          <w:b/>
          <w:lang w:val="en-ID"/>
        </w:rPr>
        <w:t xml:space="preserve"> Web Pada SMPN 42 Kota Bekasi”</w:t>
      </w:r>
      <w:r w:rsidR="00DF6339">
        <w:rPr>
          <w:rFonts w:cs="Times New Roman"/>
          <w:bCs/>
          <w:lang w:val="en-ID"/>
        </w:rPr>
        <w:t>.</w:t>
      </w:r>
    </w:p>
    <w:p w14:paraId="56FD67DD" w14:textId="77777777" w:rsidR="00871586" w:rsidRDefault="00871586" w:rsidP="00B963D4">
      <w:pPr>
        <w:suppressAutoHyphens w:val="0"/>
        <w:ind w:firstLine="360"/>
        <w:rPr>
          <w:rFonts w:cs="Times New Roman"/>
          <w:bCs/>
          <w:lang w:val="en-ID"/>
        </w:rPr>
      </w:pPr>
    </w:p>
    <w:p w14:paraId="672EB80F" w14:textId="2788B06B" w:rsidR="00DF6339" w:rsidRDefault="00DF6339" w:rsidP="00DF6339">
      <w:pPr>
        <w:pStyle w:val="ListParagraph"/>
        <w:numPr>
          <w:ilvl w:val="1"/>
          <w:numId w:val="7"/>
        </w:numPr>
        <w:suppressAutoHyphens w:val="0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Identifikasi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Masalah</w:t>
      </w:r>
      <w:proofErr w:type="spellEnd"/>
    </w:p>
    <w:p w14:paraId="41E4C7B2" w14:textId="2E6CD77F" w:rsidR="00DF6339" w:rsidRDefault="00DF6339" w:rsidP="00A63A1F">
      <w:pPr>
        <w:suppressAutoHyphens w:val="0"/>
        <w:ind w:firstLine="36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t>Berdasarkan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pengamatan</w:t>
      </w:r>
      <w:proofErr w:type="spellEnd"/>
      <w:r>
        <w:rPr>
          <w:rFonts w:cs="Times New Roman"/>
          <w:bCs/>
          <w:lang w:val="en-ID"/>
        </w:rPr>
        <w:t xml:space="preserve"> dan </w:t>
      </w:r>
      <w:proofErr w:type="spellStart"/>
      <w:r>
        <w:rPr>
          <w:rFonts w:cs="Times New Roman"/>
          <w:bCs/>
          <w:lang w:val="en-ID"/>
        </w:rPr>
        <w:t>hasil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wawancara</w:t>
      </w:r>
      <w:proofErr w:type="spellEnd"/>
      <w:r>
        <w:rPr>
          <w:rFonts w:cs="Times New Roman"/>
          <w:bCs/>
          <w:lang w:val="en-ID"/>
        </w:rPr>
        <w:t xml:space="preserve"> yang </w:t>
      </w:r>
      <w:proofErr w:type="spellStart"/>
      <w:r>
        <w:rPr>
          <w:rFonts w:cs="Times New Roman"/>
          <w:bCs/>
          <w:lang w:val="en-ID"/>
        </w:rPr>
        <w:t>dilakukan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penulis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dengan</w:t>
      </w:r>
      <w:proofErr w:type="spellEnd"/>
      <w:r>
        <w:rPr>
          <w:rFonts w:cs="Times New Roman"/>
          <w:bCs/>
          <w:lang w:val="en-ID"/>
        </w:rPr>
        <w:t xml:space="preserve"> Wakil </w:t>
      </w:r>
      <w:proofErr w:type="spellStart"/>
      <w:r>
        <w:rPr>
          <w:rFonts w:cs="Times New Roman"/>
          <w:bCs/>
          <w:lang w:val="en-ID"/>
        </w:rPr>
        <w:t>Kepala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Sekolah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bidang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Ku</w:t>
      </w:r>
      <w:r w:rsidR="00A63A1F">
        <w:rPr>
          <w:rFonts w:cs="Times New Roman"/>
          <w:bCs/>
          <w:lang w:val="en-ID"/>
        </w:rPr>
        <w:t>rikulum</w:t>
      </w:r>
      <w:proofErr w:type="spellEnd"/>
      <w:r w:rsidR="00A63A1F">
        <w:rPr>
          <w:rFonts w:cs="Times New Roman"/>
          <w:bCs/>
          <w:lang w:val="en-ID"/>
        </w:rPr>
        <w:t xml:space="preserve">, </w:t>
      </w:r>
      <w:proofErr w:type="spellStart"/>
      <w:r w:rsidR="00A63A1F">
        <w:rPr>
          <w:rFonts w:cs="Times New Roman"/>
          <w:bCs/>
          <w:lang w:val="en-ID"/>
        </w:rPr>
        <w:t>terdapat</w:t>
      </w:r>
      <w:proofErr w:type="spellEnd"/>
      <w:r w:rsidR="00A63A1F">
        <w:rPr>
          <w:rFonts w:cs="Times New Roman"/>
          <w:bCs/>
          <w:lang w:val="en-ID"/>
        </w:rPr>
        <w:t xml:space="preserve"> </w:t>
      </w:r>
      <w:proofErr w:type="spellStart"/>
      <w:r w:rsidR="00A63A1F">
        <w:rPr>
          <w:rFonts w:cs="Times New Roman"/>
          <w:bCs/>
          <w:lang w:val="en-ID"/>
        </w:rPr>
        <w:t>masalah</w:t>
      </w:r>
      <w:proofErr w:type="spellEnd"/>
      <w:r w:rsidR="00A63A1F">
        <w:rPr>
          <w:rFonts w:cs="Times New Roman"/>
          <w:bCs/>
          <w:lang w:val="en-ID"/>
        </w:rPr>
        <w:t xml:space="preserve"> yang </w:t>
      </w:r>
      <w:proofErr w:type="spellStart"/>
      <w:r w:rsidR="00A63A1F">
        <w:rPr>
          <w:rFonts w:cs="Times New Roman"/>
          <w:bCs/>
          <w:lang w:val="en-ID"/>
        </w:rPr>
        <w:t>dihadapi</w:t>
      </w:r>
      <w:proofErr w:type="spellEnd"/>
      <w:r w:rsidR="00A63A1F">
        <w:rPr>
          <w:rFonts w:cs="Times New Roman"/>
          <w:bCs/>
          <w:lang w:val="en-ID"/>
        </w:rPr>
        <w:t xml:space="preserve">, </w:t>
      </w:r>
      <w:proofErr w:type="spellStart"/>
      <w:r w:rsidR="00A63A1F">
        <w:rPr>
          <w:rFonts w:cs="Times New Roman"/>
          <w:bCs/>
          <w:lang w:val="en-ID"/>
        </w:rPr>
        <w:t>yaitu</w:t>
      </w:r>
      <w:proofErr w:type="spellEnd"/>
      <w:r w:rsidR="00A63A1F">
        <w:rPr>
          <w:rFonts w:cs="Times New Roman"/>
          <w:bCs/>
          <w:lang w:val="en-ID"/>
        </w:rPr>
        <w:t>:</w:t>
      </w:r>
    </w:p>
    <w:p w14:paraId="2093F363" w14:textId="42F34133" w:rsidR="00A63A1F" w:rsidRPr="00891380" w:rsidRDefault="00891380" w:rsidP="00891380">
      <w:pPr>
        <w:pStyle w:val="ListParagraph"/>
      </w:pP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C808E51" w14:textId="2252E14C" w:rsidR="00891380" w:rsidRPr="00891380" w:rsidRDefault="00891380" w:rsidP="00891380">
      <w:pPr>
        <w:pStyle w:val="ListParagraph"/>
      </w:pP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>
        <w:rPr>
          <w:lang w:val="en-US"/>
        </w:rPr>
        <w:t>.</w:t>
      </w:r>
    </w:p>
    <w:p w14:paraId="6099EE88" w14:textId="4876A831" w:rsidR="00891380" w:rsidRPr="00891380" w:rsidRDefault="00891380" w:rsidP="00891380">
      <w:pPr>
        <w:pStyle w:val="ListParagraph"/>
      </w:pPr>
      <w:r>
        <w:rPr>
          <w:lang w:val="en-US"/>
        </w:rPr>
        <w:lastRenderedPageBreak/>
        <w:t xml:space="preserve">Guru-guru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berkali</w:t>
      </w:r>
      <w:proofErr w:type="spellEnd"/>
      <w:r>
        <w:rPr>
          <w:lang w:val="en-US"/>
        </w:rPr>
        <w:t xml:space="preserve">-kali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kisi-kisi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pada file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).</w:t>
      </w:r>
    </w:p>
    <w:p w14:paraId="0B1F29D5" w14:textId="4005C6D1" w:rsidR="00891380" w:rsidRPr="00891380" w:rsidRDefault="00891380" w:rsidP="00891380">
      <w:pPr>
        <w:pStyle w:val="ListParagraph"/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 guru.</w:t>
      </w:r>
    </w:p>
    <w:p w14:paraId="38A90F47" w14:textId="415F5BAB" w:rsidR="00891380" w:rsidRPr="00871586" w:rsidRDefault="00891380" w:rsidP="00891380">
      <w:pPr>
        <w:pStyle w:val="ListParagraph"/>
      </w:pPr>
      <w:r>
        <w:rPr>
          <w:lang w:val="en-US"/>
        </w:rPr>
        <w:t xml:space="preserve">Guru-guru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14:paraId="024C97E0" w14:textId="77777777" w:rsidR="00871586" w:rsidRPr="00891380" w:rsidRDefault="00871586" w:rsidP="00871586">
      <w:pPr>
        <w:pStyle w:val="ListParagraph"/>
        <w:numPr>
          <w:ilvl w:val="0"/>
          <w:numId w:val="0"/>
        </w:numPr>
        <w:ind w:left="360"/>
      </w:pPr>
    </w:p>
    <w:p w14:paraId="6C647D7B" w14:textId="66C5B6E9" w:rsidR="00891380" w:rsidRDefault="0090679F" w:rsidP="0090679F">
      <w:pPr>
        <w:pStyle w:val="ListParagraph"/>
        <w:numPr>
          <w:ilvl w:val="1"/>
          <w:numId w:val="7"/>
        </w:numPr>
        <w:rPr>
          <w:rFonts w:cs="Times New Roman"/>
          <w:b/>
          <w:bCs/>
          <w:lang w:val="en-US"/>
        </w:rPr>
      </w:pPr>
      <w:proofErr w:type="spellStart"/>
      <w:r>
        <w:rPr>
          <w:rFonts w:cs="Times New Roman"/>
          <w:b/>
          <w:bCs/>
          <w:lang w:val="en-US"/>
        </w:rPr>
        <w:t>Rumusan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Masalah</w:t>
      </w:r>
      <w:proofErr w:type="spellEnd"/>
    </w:p>
    <w:p w14:paraId="4A06FE0F" w14:textId="778CCEBC" w:rsidR="0090679F" w:rsidRDefault="0090679F" w:rsidP="00C86A2D">
      <w:pPr>
        <w:ind w:firstLine="36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mengembangkan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aplikasi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i/>
          <w:iCs/>
          <w:lang w:val="en-US"/>
        </w:rPr>
        <w:t xml:space="preserve">E-Learning </w:t>
      </w:r>
      <w:r>
        <w:rPr>
          <w:rFonts w:cs="Times New Roman"/>
          <w:lang w:val="en-US"/>
        </w:rPr>
        <w:t xml:space="preserve">yang </w:t>
      </w:r>
      <w:proofErr w:type="spellStart"/>
      <w:r>
        <w:rPr>
          <w:rFonts w:cs="Times New Roman"/>
          <w:lang w:val="en-US"/>
        </w:rPr>
        <w:t>benar</w:t>
      </w:r>
      <w:proofErr w:type="spellEnd"/>
      <w:r>
        <w:rPr>
          <w:rFonts w:cs="Times New Roman"/>
          <w:lang w:val="en-US"/>
        </w:rPr>
        <w:t xml:space="preserve"> agar </w:t>
      </w:r>
      <w:proofErr w:type="spellStart"/>
      <w:r>
        <w:rPr>
          <w:rFonts w:cs="Times New Roman"/>
          <w:lang w:val="en-US"/>
        </w:rPr>
        <w:t>berguna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bagi</w:t>
      </w:r>
      <w:proofErr w:type="spellEnd"/>
      <w:r>
        <w:rPr>
          <w:rFonts w:cs="Times New Roman"/>
          <w:lang w:val="en-US"/>
        </w:rPr>
        <w:t xml:space="preserve"> SMPN 42 Kota Bekasi, </w:t>
      </w:r>
      <w:proofErr w:type="spellStart"/>
      <w:r>
        <w:rPr>
          <w:rFonts w:cs="Times New Roman"/>
          <w:lang w:val="en-US"/>
        </w:rPr>
        <w:t>maka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penulis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merumuskan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masalah</w:t>
      </w:r>
      <w:proofErr w:type="spellEnd"/>
      <w:r>
        <w:rPr>
          <w:rFonts w:cs="Times New Roman"/>
          <w:lang w:val="en-US"/>
        </w:rPr>
        <w:t xml:space="preserve"> </w:t>
      </w:r>
      <w:r w:rsidR="00C86A2D">
        <w:rPr>
          <w:rFonts w:cs="Times New Roman"/>
          <w:lang w:val="en-US"/>
        </w:rPr>
        <w:t xml:space="preserve">yang </w:t>
      </w:r>
      <w:proofErr w:type="spellStart"/>
      <w:r w:rsidR="00C86A2D">
        <w:rPr>
          <w:rFonts w:cs="Times New Roman"/>
          <w:lang w:val="en-US"/>
        </w:rPr>
        <w:t>ada</w:t>
      </w:r>
      <w:proofErr w:type="spellEnd"/>
      <w:r w:rsidR="00C86A2D">
        <w:rPr>
          <w:rFonts w:cs="Times New Roman"/>
          <w:lang w:val="en-US"/>
        </w:rPr>
        <w:t xml:space="preserve"> </w:t>
      </w:r>
      <w:proofErr w:type="spellStart"/>
      <w:r w:rsidR="00C86A2D">
        <w:rPr>
          <w:rFonts w:cs="Times New Roman"/>
          <w:lang w:val="en-US"/>
        </w:rPr>
        <w:t>ke</w:t>
      </w:r>
      <w:proofErr w:type="spellEnd"/>
      <w:r w:rsidR="00C86A2D">
        <w:rPr>
          <w:rFonts w:cs="Times New Roman"/>
          <w:lang w:val="en-US"/>
        </w:rPr>
        <w:t xml:space="preserve"> </w:t>
      </w:r>
      <w:proofErr w:type="spellStart"/>
      <w:r w:rsidR="00C86A2D">
        <w:rPr>
          <w:rFonts w:cs="Times New Roman"/>
          <w:lang w:val="en-US"/>
        </w:rPr>
        <w:t>dalam</w:t>
      </w:r>
      <w:proofErr w:type="spellEnd"/>
      <w:r w:rsidR="00C86A2D">
        <w:rPr>
          <w:rFonts w:cs="Times New Roman"/>
          <w:lang w:val="en-US"/>
        </w:rPr>
        <w:t xml:space="preserve"> </w:t>
      </w:r>
      <w:proofErr w:type="spellStart"/>
      <w:r w:rsidR="00C86A2D">
        <w:rPr>
          <w:rFonts w:cs="Times New Roman"/>
          <w:lang w:val="en-US"/>
        </w:rPr>
        <w:t>bentuk</w:t>
      </w:r>
      <w:proofErr w:type="spellEnd"/>
      <w:r w:rsidR="00C86A2D">
        <w:rPr>
          <w:rFonts w:cs="Times New Roman"/>
          <w:lang w:val="en-US"/>
        </w:rPr>
        <w:t xml:space="preserve"> </w:t>
      </w:r>
      <w:proofErr w:type="spellStart"/>
      <w:r w:rsidR="00C86A2D">
        <w:rPr>
          <w:rFonts w:cs="Times New Roman"/>
          <w:lang w:val="en-US"/>
        </w:rPr>
        <w:t>sebagai</w:t>
      </w:r>
      <w:proofErr w:type="spellEnd"/>
      <w:r w:rsidR="00C86A2D">
        <w:rPr>
          <w:rFonts w:cs="Times New Roman"/>
          <w:lang w:val="en-US"/>
        </w:rPr>
        <w:t xml:space="preserve"> </w:t>
      </w:r>
      <w:proofErr w:type="spellStart"/>
      <w:r w:rsidR="00C86A2D">
        <w:rPr>
          <w:rFonts w:cs="Times New Roman"/>
          <w:lang w:val="en-US"/>
        </w:rPr>
        <w:t>berikut</w:t>
      </w:r>
      <w:proofErr w:type="spellEnd"/>
      <w:r w:rsidR="00C86A2D">
        <w:rPr>
          <w:rFonts w:cs="Times New Roman"/>
          <w:lang w:val="en-US"/>
        </w:rPr>
        <w:t>:</w:t>
      </w:r>
    </w:p>
    <w:p w14:paraId="6FE3FE9A" w14:textId="100CB0E4" w:rsidR="00C86A2D" w:rsidRPr="004C6B7D" w:rsidRDefault="00F9627C" w:rsidP="009E5BF6">
      <w:pPr>
        <w:pStyle w:val="ListParagraph"/>
        <w:numPr>
          <w:ilvl w:val="0"/>
          <w:numId w:val="19"/>
        </w:numPr>
      </w:pPr>
      <w:proofErr w:type="spellStart"/>
      <w:r w:rsidRPr="009E5BF6">
        <w:rPr>
          <w:lang w:val="en-US"/>
        </w:rPr>
        <w:t>Apa</w:t>
      </w:r>
      <w:proofErr w:type="spellEnd"/>
      <w:r w:rsidRPr="009E5BF6">
        <w:rPr>
          <w:lang w:val="en-US"/>
        </w:rPr>
        <w:t xml:space="preserve"> </w:t>
      </w:r>
      <w:proofErr w:type="spellStart"/>
      <w:r w:rsidRPr="009E5BF6">
        <w:rPr>
          <w:lang w:val="en-US"/>
        </w:rPr>
        <w:t>kegunaan</w:t>
      </w:r>
      <w:proofErr w:type="spellEnd"/>
      <w:r w:rsidRPr="009E5BF6">
        <w:rPr>
          <w:lang w:val="en-US"/>
        </w:rPr>
        <w:t xml:space="preserve"> </w:t>
      </w:r>
      <w:proofErr w:type="spellStart"/>
      <w:r w:rsidRPr="009E5BF6">
        <w:rPr>
          <w:lang w:val="en-US"/>
        </w:rPr>
        <w:t>aplikasi</w:t>
      </w:r>
      <w:proofErr w:type="spellEnd"/>
      <w:r w:rsidRPr="009E5BF6">
        <w:rPr>
          <w:lang w:val="en-US"/>
        </w:rPr>
        <w:t xml:space="preserve"> yang </w:t>
      </w:r>
      <w:proofErr w:type="spellStart"/>
      <w:r w:rsidRPr="009E5BF6">
        <w:rPr>
          <w:lang w:val="en-US"/>
        </w:rPr>
        <w:t>diperoleh</w:t>
      </w:r>
      <w:proofErr w:type="spellEnd"/>
      <w:r w:rsidRPr="009E5BF6">
        <w:rPr>
          <w:lang w:val="en-US"/>
        </w:rPr>
        <w:t xml:space="preserve"> SMPN 42 Ko</w:t>
      </w:r>
      <w:r w:rsidR="004C6B7D" w:rsidRPr="009E5BF6">
        <w:rPr>
          <w:lang w:val="en-US"/>
        </w:rPr>
        <w:t>ta Bekasi?</w:t>
      </w:r>
    </w:p>
    <w:p w14:paraId="51EAD7E5" w14:textId="4230F848" w:rsidR="004C6B7D" w:rsidRPr="004C6B7D" w:rsidRDefault="004C6B7D" w:rsidP="00C86A2D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4C6B7D">
        <w:rPr>
          <w:i/>
          <w:iCs/>
          <w:lang w:val="en-US"/>
        </w:rPr>
        <w:t>E-Learning</w:t>
      </w:r>
      <w:r>
        <w:rPr>
          <w:lang w:val="en-US"/>
        </w:rPr>
        <w:t xml:space="preserve"> SMPN 42 Kota Bekasi?</w:t>
      </w:r>
    </w:p>
    <w:p w14:paraId="62173A38" w14:textId="4F6B1D4D" w:rsidR="004C6B7D" w:rsidRPr="00871586" w:rsidRDefault="004C6B7D" w:rsidP="009C5443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E-Learning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di SMPN 42 Kota Bekasi?</w:t>
      </w:r>
    </w:p>
    <w:p w14:paraId="5B500444" w14:textId="77777777" w:rsidR="00871586" w:rsidRPr="009C5443" w:rsidRDefault="00871586" w:rsidP="00871586">
      <w:pPr>
        <w:pStyle w:val="ListParagraph"/>
        <w:numPr>
          <w:ilvl w:val="0"/>
          <w:numId w:val="0"/>
        </w:numPr>
        <w:ind w:left="360"/>
      </w:pPr>
    </w:p>
    <w:p w14:paraId="3FF4D9D6" w14:textId="0CA7FB53" w:rsidR="009C5443" w:rsidRDefault="009C5443" w:rsidP="009C5443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Batasan </w:t>
      </w:r>
      <w:proofErr w:type="spellStart"/>
      <w:r>
        <w:rPr>
          <w:b/>
          <w:bCs/>
          <w:lang w:val="en-US"/>
        </w:rPr>
        <w:t>Masalah</w:t>
      </w:r>
      <w:proofErr w:type="spellEnd"/>
    </w:p>
    <w:p w14:paraId="2361674F" w14:textId="573EE4BF" w:rsidR="009C5443" w:rsidRDefault="009E5BF6" w:rsidP="007E0D6D">
      <w:pPr>
        <w:ind w:firstLine="36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Dalam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aplikasi</w:t>
      </w:r>
      <w:proofErr w:type="spellEnd"/>
      <w:r>
        <w:rPr>
          <w:rFonts w:cs="Times New Roman"/>
          <w:lang w:val="en-US"/>
        </w:rPr>
        <w:t xml:space="preserve"> E-Learning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terdapat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kekurangan-kekurangan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penulis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tuangkan</w:t>
      </w:r>
      <w:proofErr w:type="spellEnd"/>
      <w:r>
        <w:rPr>
          <w:rFonts w:cs="Times New Roman"/>
          <w:lang w:val="en-US"/>
        </w:rPr>
        <w:t xml:space="preserve"> pada </w:t>
      </w:r>
      <w:proofErr w:type="spellStart"/>
      <w:r>
        <w:rPr>
          <w:rFonts w:cs="Times New Roman"/>
          <w:lang w:val="en-US"/>
        </w:rPr>
        <w:t>batasan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masalah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berikut</w:t>
      </w:r>
      <w:proofErr w:type="spellEnd"/>
      <w:r>
        <w:rPr>
          <w:rFonts w:cs="Times New Roman"/>
          <w:lang w:val="en-US"/>
        </w:rPr>
        <w:t>:</w:t>
      </w:r>
    </w:p>
    <w:p w14:paraId="22DA5EFC" w14:textId="0CB02533" w:rsidR="009E5BF6" w:rsidRPr="001E11B9" w:rsidRDefault="009E5BF6" w:rsidP="001E11B9">
      <w:pPr>
        <w:pStyle w:val="ListParagraph"/>
        <w:numPr>
          <w:ilvl w:val="0"/>
          <w:numId w:val="22"/>
        </w:numPr>
        <w:rPr>
          <w:lang w:val="en-US"/>
        </w:rPr>
      </w:pPr>
      <w:r w:rsidRPr="001E11B9">
        <w:rPr>
          <w:lang w:val="en-US"/>
        </w:rPr>
        <w:t xml:space="preserve">Input data guru </w:t>
      </w:r>
      <w:proofErr w:type="spellStart"/>
      <w:r w:rsidRPr="001E11B9">
        <w:rPr>
          <w:lang w:val="en-US"/>
        </w:rPr>
        <w:t>masih</w:t>
      </w:r>
      <w:proofErr w:type="spellEnd"/>
      <w:r w:rsidRPr="001E11B9">
        <w:rPr>
          <w:lang w:val="en-US"/>
        </w:rPr>
        <w:t xml:space="preserve"> </w:t>
      </w:r>
      <w:proofErr w:type="spellStart"/>
      <w:r w:rsidRPr="001E11B9">
        <w:rPr>
          <w:lang w:val="en-US"/>
        </w:rPr>
        <w:t>dilakukan</w:t>
      </w:r>
      <w:proofErr w:type="spellEnd"/>
      <w:r w:rsidRPr="001E11B9">
        <w:rPr>
          <w:lang w:val="en-US"/>
        </w:rPr>
        <w:t xml:space="preserve"> manual oleh admin.</w:t>
      </w:r>
    </w:p>
    <w:p w14:paraId="00E4754B" w14:textId="037AAA7D" w:rsidR="007E0D6D" w:rsidRDefault="0084724E" w:rsidP="007E0D6D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 w:rsidR="007E0D6D">
        <w:rPr>
          <w:lang w:val="en-US"/>
        </w:rPr>
        <w:t xml:space="preserve"> </w:t>
      </w:r>
      <w:proofErr w:type="spellStart"/>
      <w:r w:rsidR="007E0D6D">
        <w:rPr>
          <w:lang w:val="en-US"/>
        </w:rPr>
        <w:t>karena</w:t>
      </w:r>
      <w:proofErr w:type="spellEnd"/>
      <w:r w:rsidR="007E0D6D">
        <w:rPr>
          <w:lang w:val="en-US"/>
        </w:rPr>
        <w:t xml:space="preserve"> </w:t>
      </w:r>
      <w:proofErr w:type="spellStart"/>
      <w:r w:rsidR="007E0D6D">
        <w:rPr>
          <w:lang w:val="en-US"/>
        </w:rPr>
        <w:t>keterbatasan</w:t>
      </w:r>
      <w:proofErr w:type="spellEnd"/>
      <w:r w:rsidR="007E0D6D">
        <w:rPr>
          <w:lang w:val="en-US"/>
        </w:rPr>
        <w:t xml:space="preserve"> </w:t>
      </w:r>
      <w:proofErr w:type="spellStart"/>
      <w:r w:rsidR="007E0D6D">
        <w:rPr>
          <w:lang w:val="en-US"/>
        </w:rPr>
        <w:t>waktu</w:t>
      </w:r>
      <w:proofErr w:type="spellEnd"/>
      <w:r w:rsidR="007E0D6D">
        <w:rPr>
          <w:lang w:val="en-US"/>
        </w:rPr>
        <w:t xml:space="preserve"> </w:t>
      </w:r>
      <w:proofErr w:type="spellStart"/>
      <w:r w:rsidR="007E0D6D">
        <w:rPr>
          <w:lang w:val="en-US"/>
        </w:rPr>
        <w:t>pembuatan</w:t>
      </w:r>
      <w:proofErr w:type="spellEnd"/>
      <w:r w:rsidR="007E0D6D">
        <w:rPr>
          <w:lang w:val="en-US"/>
        </w:rPr>
        <w:t xml:space="preserve"> </w:t>
      </w:r>
      <w:proofErr w:type="spellStart"/>
      <w:r w:rsidR="007E0D6D">
        <w:rPr>
          <w:lang w:val="en-US"/>
        </w:rPr>
        <w:t>aplikasi</w:t>
      </w:r>
      <w:proofErr w:type="spellEnd"/>
      <w:r w:rsidR="007E0D6D">
        <w:rPr>
          <w:lang w:val="en-US"/>
        </w:rPr>
        <w:t>.</w:t>
      </w:r>
    </w:p>
    <w:p w14:paraId="13EB2F3E" w14:textId="2059DBC3" w:rsidR="007E0D6D" w:rsidRDefault="007E0D6D" w:rsidP="007E0D6D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Tujuan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Manfaat</w:t>
      </w:r>
      <w:proofErr w:type="spellEnd"/>
    </w:p>
    <w:p w14:paraId="32508AC1" w14:textId="0F9A1D23" w:rsidR="007E0D6D" w:rsidRDefault="007E0D6D" w:rsidP="007E0D6D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Tujuan</w:t>
      </w:r>
      <w:proofErr w:type="spellEnd"/>
    </w:p>
    <w:p w14:paraId="520C9764" w14:textId="40203C8F" w:rsidR="00956E61" w:rsidRPr="00B4266F" w:rsidRDefault="00956E61" w:rsidP="00B4266F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B4266F">
        <w:rPr>
          <w:lang w:val="en-US"/>
        </w:rPr>
        <w:t>Mengimplementasikan</w:t>
      </w:r>
      <w:proofErr w:type="spellEnd"/>
      <w:r w:rsidRPr="00B4266F">
        <w:rPr>
          <w:lang w:val="en-US"/>
        </w:rPr>
        <w:t xml:space="preserve"> </w:t>
      </w:r>
      <w:proofErr w:type="spellStart"/>
      <w:r w:rsidRPr="00B4266F">
        <w:rPr>
          <w:lang w:val="en-US"/>
        </w:rPr>
        <w:t>ilmu</w:t>
      </w:r>
      <w:proofErr w:type="spellEnd"/>
      <w:r w:rsidRPr="00B4266F">
        <w:rPr>
          <w:lang w:val="en-US"/>
        </w:rPr>
        <w:t xml:space="preserve"> yang </w:t>
      </w:r>
      <w:proofErr w:type="spellStart"/>
      <w:r w:rsidRPr="00B4266F">
        <w:rPr>
          <w:lang w:val="en-US"/>
        </w:rPr>
        <w:t>sudah</w:t>
      </w:r>
      <w:proofErr w:type="spellEnd"/>
      <w:r w:rsidRPr="00B4266F">
        <w:rPr>
          <w:lang w:val="en-US"/>
        </w:rPr>
        <w:t xml:space="preserve"> </w:t>
      </w:r>
      <w:proofErr w:type="spellStart"/>
      <w:r w:rsidRPr="00B4266F">
        <w:rPr>
          <w:lang w:val="en-US"/>
        </w:rPr>
        <w:t>dipelajari</w:t>
      </w:r>
      <w:proofErr w:type="spellEnd"/>
      <w:r w:rsidRPr="00B4266F">
        <w:rPr>
          <w:lang w:val="en-US"/>
        </w:rPr>
        <w:t xml:space="preserve"> </w:t>
      </w:r>
      <w:proofErr w:type="spellStart"/>
      <w:r w:rsidRPr="00B4266F">
        <w:rPr>
          <w:lang w:val="en-US"/>
        </w:rPr>
        <w:t>selama</w:t>
      </w:r>
      <w:proofErr w:type="spellEnd"/>
      <w:r w:rsidRPr="00B4266F">
        <w:rPr>
          <w:lang w:val="en-US"/>
        </w:rPr>
        <w:t xml:space="preserve"> </w:t>
      </w:r>
      <w:proofErr w:type="spellStart"/>
      <w:r w:rsidRPr="00B4266F">
        <w:rPr>
          <w:lang w:val="en-US"/>
        </w:rPr>
        <w:t>perkuliahan</w:t>
      </w:r>
      <w:proofErr w:type="spellEnd"/>
      <w:r w:rsidRPr="00B4266F">
        <w:rPr>
          <w:lang w:val="en-US"/>
        </w:rPr>
        <w:t xml:space="preserve"> di </w:t>
      </w:r>
      <w:proofErr w:type="spellStart"/>
      <w:r w:rsidRPr="00B4266F">
        <w:rPr>
          <w:lang w:val="en-US"/>
        </w:rPr>
        <w:t>lembaga</w:t>
      </w:r>
      <w:proofErr w:type="spellEnd"/>
      <w:r w:rsidRPr="00B4266F">
        <w:rPr>
          <w:lang w:val="en-US"/>
        </w:rPr>
        <w:t xml:space="preserve"> </w:t>
      </w:r>
      <w:proofErr w:type="spellStart"/>
      <w:r w:rsidRPr="00B4266F">
        <w:rPr>
          <w:lang w:val="en-US"/>
        </w:rPr>
        <w:t>pendidikan</w:t>
      </w:r>
      <w:proofErr w:type="spellEnd"/>
      <w:r w:rsidRPr="00B4266F">
        <w:rPr>
          <w:lang w:val="en-US"/>
        </w:rPr>
        <w:t>.</w:t>
      </w:r>
    </w:p>
    <w:p w14:paraId="5400B2A2" w14:textId="47EF9700" w:rsidR="00956E61" w:rsidRDefault="00956E61" w:rsidP="00956E61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, Universitas </w:t>
      </w:r>
      <w:proofErr w:type="spellStart"/>
      <w:r>
        <w:rPr>
          <w:lang w:val="en-US"/>
        </w:rPr>
        <w:t>Darma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Persada</w:t>
      </w:r>
      <w:proofErr w:type="spellEnd"/>
      <w:r>
        <w:rPr>
          <w:lang w:val="en-US"/>
        </w:rPr>
        <w:t>.</w:t>
      </w:r>
    </w:p>
    <w:p w14:paraId="4D80B18B" w14:textId="27C087C3" w:rsidR="00956E61" w:rsidRDefault="00956E61" w:rsidP="00956E61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061981">
        <w:rPr>
          <w:lang w:val="en-US"/>
        </w:rPr>
        <w:t>implementasi</w:t>
      </w:r>
      <w:proofErr w:type="spellEnd"/>
      <w:r w:rsidR="00061981">
        <w:rPr>
          <w:lang w:val="en-US"/>
        </w:rPr>
        <w:t xml:space="preserve"> </w:t>
      </w:r>
      <w:proofErr w:type="spellStart"/>
      <w:r w:rsidR="00061981">
        <w:rPr>
          <w:lang w:val="en-US"/>
        </w:rPr>
        <w:t>ilmu</w:t>
      </w:r>
      <w:proofErr w:type="spellEnd"/>
      <w:r w:rsidR="00061981">
        <w:rPr>
          <w:lang w:val="en-US"/>
        </w:rPr>
        <w:t xml:space="preserve"> </w:t>
      </w:r>
      <w:proofErr w:type="spellStart"/>
      <w:r w:rsidR="00061981">
        <w:rPr>
          <w:lang w:val="en-US"/>
        </w:rPr>
        <w:t>pemrograman</w:t>
      </w:r>
      <w:proofErr w:type="spellEnd"/>
      <w:r w:rsidR="00061981">
        <w:rPr>
          <w:lang w:val="en-US"/>
        </w:rPr>
        <w:t>.</w:t>
      </w:r>
    </w:p>
    <w:p w14:paraId="2024FC43" w14:textId="77777777" w:rsidR="00871586" w:rsidRDefault="00871586" w:rsidP="00871586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8C5471B" w14:textId="66BACCF3" w:rsidR="00061981" w:rsidRDefault="00061981" w:rsidP="0006198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Manfaat</w:t>
      </w:r>
      <w:proofErr w:type="spellEnd"/>
    </w:p>
    <w:p w14:paraId="52A8208D" w14:textId="198F39FE" w:rsidR="00061981" w:rsidRPr="002967F9" w:rsidRDefault="00094E0E" w:rsidP="002967F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2967F9">
        <w:rPr>
          <w:lang w:val="en-US"/>
        </w:rPr>
        <w:t>Mempermudah</w:t>
      </w:r>
      <w:proofErr w:type="spellEnd"/>
      <w:r w:rsidRPr="002967F9">
        <w:rPr>
          <w:lang w:val="en-US"/>
        </w:rPr>
        <w:t xml:space="preserve"> guru </w:t>
      </w:r>
      <w:proofErr w:type="spellStart"/>
      <w:r w:rsidRPr="002967F9">
        <w:rPr>
          <w:lang w:val="en-US"/>
        </w:rPr>
        <w:t>untuk</w:t>
      </w:r>
      <w:proofErr w:type="spellEnd"/>
      <w:r w:rsidRPr="002967F9">
        <w:rPr>
          <w:lang w:val="en-US"/>
        </w:rPr>
        <w:t xml:space="preserve"> </w:t>
      </w:r>
      <w:proofErr w:type="spellStart"/>
      <w:r w:rsidRPr="002967F9">
        <w:rPr>
          <w:lang w:val="en-US"/>
        </w:rPr>
        <w:t>membuat</w:t>
      </w:r>
      <w:proofErr w:type="spellEnd"/>
      <w:r w:rsidRPr="002967F9">
        <w:rPr>
          <w:lang w:val="en-US"/>
        </w:rPr>
        <w:t xml:space="preserve"> </w:t>
      </w:r>
      <w:proofErr w:type="spellStart"/>
      <w:r w:rsidRPr="002967F9">
        <w:rPr>
          <w:lang w:val="en-US"/>
        </w:rPr>
        <w:t>soal</w:t>
      </w:r>
      <w:proofErr w:type="spellEnd"/>
      <w:r w:rsidRPr="002967F9">
        <w:rPr>
          <w:lang w:val="en-US"/>
        </w:rPr>
        <w:t xml:space="preserve"> </w:t>
      </w:r>
      <w:proofErr w:type="spellStart"/>
      <w:r w:rsidRPr="002967F9">
        <w:rPr>
          <w:lang w:val="en-US"/>
        </w:rPr>
        <w:t>tanpa</w:t>
      </w:r>
      <w:proofErr w:type="spellEnd"/>
      <w:r w:rsidRPr="002967F9">
        <w:rPr>
          <w:lang w:val="en-US"/>
        </w:rPr>
        <w:t xml:space="preserve"> </w:t>
      </w:r>
      <w:proofErr w:type="spellStart"/>
      <w:r w:rsidRPr="002967F9">
        <w:rPr>
          <w:lang w:val="en-US"/>
        </w:rPr>
        <w:t>perlu</w:t>
      </w:r>
      <w:proofErr w:type="spellEnd"/>
      <w:r w:rsidRPr="002967F9">
        <w:rPr>
          <w:lang w:val="en-US"/>
        </w:rPr>
        <w:t xml:space="preserve"> </w:t>
      </w:r>
      <w:proofErr w:type="spellStart"/>
      <w:r w:rsidRPr="002967F9">
        <w:rPr>
          <w:lang w:val="en-US"/>
        </w:rPr>
        <w:t>banyak</w:t>
      </w:r>
      <w:proofErr w:type="spellEnd"/>
      <w:r w:rsidRPr="002967F9">
        <w:rPr>
          <w:lang w:val="en-US"/>
        </w:rPr>
        <w:t xml:space="preserve"> file </w:t>
      </w:r>
      <w:proofErr w:type="spellStart"/>
      <w:r w:rsidRPr="002967F9">
        <w:rPr>
          <w:lang w:val="en-US"/>
        </w:rPr>
        <w:t>dokumen</w:t>
      </w:r>
      <w:proofErr w:type="spellEnd"/>
      <w:r w:rsidRPr="002967F9">
        <w:rPr>
          <w:lang w:val="en-US"/>
        </w:rPr>
        <w:t>.</w:t>
      </w:r>
    </w:p>
    <w:p w14:paraId="7A7AA379" w14:textId="59DE7C7B" w:rsidR="00094E0E" w:rsidRDefault="00094E0E" w:rsidP="00B4266F">
      <w:pPr>
        <w:pStyle w:val="ListParagraph"/>
        <w:rPr>
          <w:lang w:val="en-US"/>
        </w:rPr>
      </w:pP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14:paraId="475A6D06" w14:textId="45EE6790" w:rsidR="00094E0E" w:rsidRDefault="00094E0E" w:rsidP="00B4266F">
      <w:pPr>
        <w:pStyle w:val="ListParagraph"/>
        <w:rPr>
          <w:lang w:val="en-US"/>
        </w:rPr>
      </w:pP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bocor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>.</w:t>
      </w:r>
    </w:p>
    <w:p w14:paraId="6607D541" w14:textId="77777777" w:rsidR="00871586" w:rsidRDefault="00871586" w:rsidP="00871586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EF3A824" w14:textId="57525C6F" w:rsidR="00094E0E" w:rsidRDefault="002967F9" w:rsidP="002967F9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Metode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Penelitian</w:t>
      </w:r>
      <w:proofErr w:type="spellEnd"/>
    </w:p>
    <w:p w14:paraId="0DB0FC3F" w14:textId="1E0A8548" w:rsidR="002967F9" w:rsidRPr="002967F9" w:rsidRDefault="002967F9" w:rsidP="002967F9">
      <w:pPr>
        <w:ind w:firstLine="360"/>
        <w:rPr>
          <w:rFonts w:cs="Times New Roman"/>
          <w:lang w:val="en-US"/>
        </w:rPr>
      </w:pPr>
      <w:proofErr w:type="spellStart"/>
      <w:r w:rsidRPr="002967F9">
        <w:rPr>
          <w:rFonts w:cs="Times New Roman"/>
          <w:lang w:val="en-US"/>
        </w:rPr>
        <w:t>Metode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penelitian</w:t>
      </w:r>
      <w:proofErr w:type="spellEnd"/>
      <w:r w:rsidRPr="002967F9">
        <w:rPr>
          <w:rFonts w:cs="Times New Roman"/>
          <w:lang w:val="en-US"/>
        </w:rPr>
        <w:t xml:space="preserve"> yang </w:t>
      </w:r>
      <w:proofErr w:type="spellStart"/>
      <w:r w:rsidRPr="002967F9">
        <w:rPr>
          <w:rFonts w:cs="Times New Roman"/>
          <w:lang w:val="en-US"/>
        </w:rPr>
        <w:t>digunakan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untuk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membangun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aplikasi</w:t>
      </w:r>
      <w:proofErr w:type="spellEnd"/>
      <w:r w:rsidRPr="002967F9">
        <w:rPr>
          <w:rFonts w:cs="Times New Roman"/>
          <w:lang w:val="en-US"/>
        </w:rPr>
        <w:t xml:space="preserve"> </w:t>
      </w:r>
      <w:r w:rsidRPr="008C3338">
        <w:rPr>
          <w:rFonts w:cs="Times New Roman"/>
          <w:i/>
          <w:iCs/>
          <w:lang w:val="en-US"/>
        </w:rPr>
        <w:t>E-Learning</w:t>
      </w:r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ini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adalah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sebagai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berikut</w:t>
      </w:r>
      <w:proofErr w:type="spellEnd"/>
      <w:r w:rsidRPr="002967F9">
        <w:rPr>
          <w:rFonts w:cs="Times New Roman"/>
          <w:lang w:val="en-US"/>
        </w:rPr>
        <w:t>:</w:t>
      </w:r>
    </w:p>
    <w:p w14:paraId="78782DC1" w14:textId="77777777" w:rsidR="002967F9" w:rsidRDefault="002967F9" w:rsidP="002967F9">
      <w:pPr>
        <w:pStyle w:val="ListParagraph"/>
        <w:numPr>
          <w:ilvl w:val="0"/>
          <w:numId w:val="27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Metode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Observasi</w:t>
      </w:r>
      <w:proofErr w:type="spellEnd"/>
    </w:p>
    <w:p w14:paraId="7E0574E6" w14:textId="662132FE" w:rsidR="002967F9" w:rsidRDefault="002967F9" w:rsidP="002967F9">
      <w:pPr>
        <w:ind w:firstLine="360"/>
        <w:rPr>
          <w:rFonts w:cs="Times New Roman"/>
          <w:lang w:val="en-US"/>
        </w:rPr>
      </w:pPr>
      <w:proofErr w:type="spellStart"/>
      <w:r w:rsidRPr="002967F9">
        <w:rPr>
          <w:rFonts w:cs="Times New Roman"/>
          <w:lang w:val="en-US"/>
        </w:rPr>
        <w:t>Observasi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dilakukan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dengan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mendatangkan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langsung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ke</w:t>
      </w:r>
      <w:proofErr w:type="spellEnd"/>
      <w:r w:rsidRPr="002967F9">
        <w:rPr>
          <w:rFonts w:cs="Times New Roman"/>
          <w:lang w:val="en-US"/>
        </w:rPr>
        <w:t xml:space="preserve"> SMPN 42 Kota Bekasi dan </w:t>
      </w:r>
      <w:proofErr w:type="spellStart"/>
      <w:r w:rsidRPr="002967F9">
        <w:rPr>
          <w:rFonts w:cs="Times New Roman"/>
          <w:lang w:val="en-US"/>
        </w:rPr>
        <w:t>mengamati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apa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saja</w:t>
      </w:r>
      <w:proofErr w:type="spellEnd"/>
      <w:r w:rsidRPr="002967F9">
        <w:rPr>
          <w:rFonts w:cs="Times New Roman"/>
          <w:lang w:val="en-US"/>
        </w:rPr>
        <w:t xml:space="preserve"> yang </w:t>
      </w:r>
      <w:proofErr w:type="spellStart"/>
      <w:r w:rsidRPr="002967F9">
        <w:rPr>
          <w:rFonts w:cs="Times New Roman"/>
          <w:lang w:val="en-US"/>
        </w:rPr>
        <w:t>dikeluhkan</w:t>
      </w:r>
      <w:proofErr w:type="spellEnd"/>
      <w:r w:rsidRPr="002967F9">
        <w:rPr>
          <w:rFonts w:cs="Times New Roman"/>
          <w:lang w:val="en-US"/>
        </w:rPr>
        <w:t xml:space="preserve"> oleh guru-guru </w:t>
      </w:r>
      <w:proofErr w:type="spellStart"/>
      <w:r w:rsidRPr="002967F9">
        <w:rPr>
          <w:rFonts w:cs="Times New Roman"/>
          <w:lang w:val="en-US"/>
        </w:rPr>
        <w:t>terkait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dengan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kegiatan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belajar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mengajar</w:t>
      </w:r>
      <w:proofErr w:type="spellEnd"/>
      <w:r w:rsidRPr="002967F9">
        <w:rPr>
          <w:rFonts w:cs="Times New Roman"/>
          <w:lang w:val="en-US"/>
        </w:rPr>
        <w:t xml:space="preserve"> dan </w:t>
      </w:r>
      <w:proofErr w:type="spellStart"/>
      <w:r w:rsidRPr="002967F9">
        <w:rPr>
          <w:rFonts w:cs="Times New Roman"/>
          <w:lang w:val="en-US"/>
        </w:rPr>
        <w:t>ujian</w:t>
      </w:r>
      <w:proofErr w:type="spellEnd"/>
      <w:r w:rsidRPr="002967F9">
        <w:rPr>
          <w:rFonts w:cs="Times New Roman"/>
          <w:lang w:val="en-US"/>
        </w:rPr>
        <w:t xml:space="preserve"> </w:t>
      </w:r>
      <w:proofErr w:type="spellStart"/>
      <w:r w:rsidRPr="002967F9">
        <w:rPr>
          <w:rFonts w:cs="Times New Roman"/>
          <w:lang w:val="en-US"/>
        </w:rPr>
        <w:t>siswa</w:t>
      </w:r>
      <w:proofErr w:type="spellEnd"/>
      <w:r w:rsidRPr="002967F9">
        <w:rPr>
          <w:rFonts w:cs="Times New Roman"/>
          <w:lang w:val="en-US"/>
        </w:rPr>
        <w:t>.</w:t>
      </w:r>
    </w:p>
    <w:p w14:paraId="22AE1D55" w14:textId="13FB31A3" w:rsidR="002967F9" w:rsidRDefault="003D7CB7" w:rsidP="002967F9">
      <w:pPr>
        <w:pStyle w:val="ListParagraph"/>
        <w:numPr>
          <w:ilvl w:val="0"/>
          <w:numId w:val="27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Metode</w:t>
      </w:r>
      <w:proofErr w:type="spellEnd"/>
      <w:r>
        <w:rPr>
          <w:rFonts w:cs="Times New Roman"/>
          <w:lang w:val="en-US"/>
        </w:rPr>
        <w:t xml:space="preserve"> Interview</w:t>
      </w:r>
    </w:p>
    <w:p w14:paraId="26AC0119" w14:textId="1C46C462" w:rsidR="003D7CB7" w:rsidRDefault="003D7CB7" w:rsidP="008C3338">
      <w:pPr>
        <w:ind w:firstLine="36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Melakukan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wawancara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Wakil </w:t>
      </w:r>
      <w:proofErr w:type="spellStart"/>
      <w:r>
        <w:rPr>
          <w:rFonts w:cs="Times New Roman"/>
          <w:lang w:val="en-US"/>
        </w:rPr>
        <w:t>Kepala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Sekolah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bidang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Kurikulum</w:t>
      </w:r>
      <w:proofErr w:type="spellEnd"/>
      <w:r>
        <w:rPr>
          <w:rFonts w:cs="Times New Roman"/>
          <w:lang w:val="en-US"/>
        </w:rPr>
        <w:t xml:space="preserve"> dan </w:t>
      </w:r>
      <w:r w:rsidR="008C3338">
        <w:rPr>
          <w:rFonts w:cs="Times New Roman"/>
          <w:lang w:val="en-US"/>
        </w:rPr>
        <w:t xml:space="preserve">guru </w:t>
      </w:r>
      <w:proofErr w:type="spellStart"/>
      <w:r w:rsidR="008C3338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embina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Kerja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Praktek</w:t>
      </w:r>
      <w:proofErr w:type="spellEnd"/>
      <w:r w:rsidR="008C3338">
        <w:rPr>
          <w:rFonts w:cs="Times New Roman"/>
          <w:lang w:val="en-US"/>
        </w:rPr>
        <w:t xml:space="preserve"> </w:t>
      </w:r>
      <w:proofErr w:type="spellStart"/>
      <w:r w:rsidR="008C3338">
        <w:rPr>
          <w:rFonts w:cs="Times New Roman"/>
          <w:lang w:val="en-US"/>
        </w:rPr>
        <w:t>untuk</w:t>
      </w:r>
      <w:proofErr w:type="spellEnd"/>
      <w:r w:rsidR="008C3338">
        <w:rPr>
          <w:rFonts w:cs="Times New Roman"/>
          <w:lang w:val="en-US"/>
        </w:rPr>
        <w:t xml:space="preserve"> </w:t>
      </w:r>
      <w:proofErr w:type="spellStart"/>
      <w:r w:rsidR="008C3338">
        <w:rPr>
          <w:rFonts w:cs="Times New Roman"/>
          <w:lang w:val="en-US"/>
        </w:rPr>
        <w:t>mengetahui</w:t>
      </w:r>
      <w:proofErr w:type="spellEnd"/>
      <w:r w:rsidR="008C3338">
        <w:rPr>
          <w:rFonts w:cs="Times New Roman"/>
          <w:lang w:val="en-US"/>
        </w:rPr>
        <w:t xml:space="preserve"> </w:t>
      </w:r>
      <w:proofErr w:type="spellStart"/>
      <w:r w:rsidR="008C3338">
        <w:rPr>
          <w:rFonts w:cs="Times New Roman"/>
          <w:lang w:val="en-US"/>
        </w:rPr>
        <w:t>apa</w:t>
      </w:r>
      <w:proofErr w:type="spellEnd"/>
      <w:r w:rsidR="008C3338">
        <w:rPr>
          <w:rFonts w:cs="Times New Roman"/>
          <w:lang w:val="en-US"/>
        </w:rPr>
        <w:t xml:space="preserve"> </w:t>
      </w:r>
      <w:proofErr w:type="spellStart"/>
      <w:r w:rsidR="008C3338">
        <w:rPr>
          <w:rFonts w:cs="Times New Roman"/>
          <w:lang w:val="en-US"/>
        </w:rPr>
        <w:t>saja</w:t>
      </w:r>
      <w:proofErr w:type="spellEnd"/>
      <w:r w:rsidR="008C3338">
        <w:rPr>
          <w:rFonts w:cs="Times New Roman"/>
          <w:lang w:val="en-US"/>
        </w:rPr>
        <w:t xml:space="preserve"> </w:t>
      </w:r>
      <w:proofErr w:type="spellStart"/>
      <w:r w:rsidR="008C3338">
        <w:rPr>
          <w:rFonts w:cs="Times New Roman"/>
          <w:lang w:val="en-US"/>
        </w:rPr>
        <w:t>kekurangan</w:t>
      </w:r>
      <w:proofErr w:type="spellEnd"/>
      <w:r w:rsidR="008C3338">
        <w:rPr>
          <w:rFonts w:cs="Times New Roman"/>
          <w:lang w:val="en-US"/>
        </w:rPr>
        <w:t xml:space="preserve"> </w:t>
      </w:r>
      <w:proofErr w:type="spellStart"/>
      <w:r w:rsidR="008C3338">
        <w:rPr>
          <w:rFonts w:cs="Times New Roman"/>
          <w:lang w:val="en-US"/>
        </w:rPr>
        <w:t>aplikasi</w:t>
      </w:r>
      <w:proofErr w:type="spellEnd"/>
      <w:r w:rsidR="008C3338">
        <w:rPr>
          <w:rFonts w:cs="Times New Roman"/>
          <w:lang w:val="en-US"/>
        </w:rPr>
        <w:t xml:space="preserve"> yang </w:t>
      </w:r>
      <w:proofErr w:type="spellStart"/>
      <w:r w:rsidR="008C3338">
        <w:rPr>
          <w:rFonts w:cs="Times New Roman"/>
          <w:lang w:val="en-US"/>
        </w:rPr>
        <w:t>mereka</w:t>
      </w:r>
      <w:proofErr w:type="spellEnd"/>
      <w:r w:rsidR="008C3338">
        <w:rPr>
          <w:rFonts w:cs="Times New Roman"/>
          <w:lang w:val="en-US"/>
        </w:rPr>
        <w:t xml:space="preserve"> </w:t>
      </w:r>
      <w:proofErr w:type="spellStart"/>
      <w:r w:rsidR="008C3338">
        <w:rPr>
          <w:rFonts w:cs="Times New Roman"/>
          <w:lang w:val="en-US"/>
        </w:rPr>
        <w:t>manfaatkan</w:t>
      </w:r>
      <w:proofErr w:type="spellEnd"/>
      <w:r w:rsidR="008C3338">
        <w:rPr>
          <w:rFonts w:cs="Times New Roman"/>
          <w:lang w:val="en-US"/>
        </w:rPr>
        <w:t>.</w:t>
      </w:r>
    </w:p>
    <w:p w14:paraId="61E8B546" w14:textId="77777777" w:rsidR="003F6111" w:rsidRDefault="003F6111" w:rsidP="008C3338">
      <w:pPr>
        <w:ind w:firstLine="360"/>
        <w:rPr>
          <w:rFonts w:cs="Times New Roman"/>
          <w:lang w:val="en-US"/>
        </w:rPr>
      </w:pPr>
    </w:p>
    <w:p w14:paraId="02E14E72" w14:textId="3FE7D411" w:rsidR="008C3338" w:rsidRDefault="008C3338" w:rsidP="008C3338">
      <w:pPr>
        <w:pStyle w:val="ListParagraph"/>
        <w:numPr>
          <w:ilvl w:val="1"/>
          <w:numId w:val="7"/>
        </w:numPr>
        <w:rPr>
          <w:rFonts w:cs="Times New Roman"/>
          <w:b/>
          <w:bCs/>
          <w:lang w:val="en-US"/>
        </w:rPr>
      </w:pPr>
      <w:proofErr w:type="spellStart"/>
      <w:r>
        <w:rPr>
          <w:rFonts w:cs="Times New Roman"/>
          <w:b/>
          <w:bCs/>
          <w:lang w:val="en-US"/>
        </w:rPr>
        <w:t>Metode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Pengembangan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Sistem</w:t>
      </w:r>
      <w:proofErr w:type="spellEnd"/>
    </w:p>
    <w:p w14:paraId="3BBF5AE1" w14:textId="377F17D2" w:rsidR="008C3338" w:rsidRDefault="008C3338" w:rsidP="008C3338">
      <w:pPr>
        <w:ind w:firstLine="36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Metode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pengembangan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sistem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digunakan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membangun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aplikasi</w:t>
      </w:r>
      <w:proofErr w:type="spellEnd"/>
      <w:r>
        <w:rPr>
          <w:rFonts w:cs="Times New Roman"/>
          <w:lang w:val="en-US"/>
        </w:rPr>
        <w:t xml:space="preserve"> </w:t>
      </w:r>
      <w:r w:rsidRPr="008C3338">
        <w:rPr>
          <w:rFonts w:cs="Times New Roman"/>
          <w:i/>
          <w:iCs/>
          <w:lang w:val="en-US"/>
        </w:rPr>
        <w:t>E-Learning</w:t>
      </w:r>
      <w:r>
        <w:rPr>
          <w:rFonts w:cs="Times New Roman"/>
          <w:i/>
          <w:iCs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adalah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r w:rsidRPr="00D00FC7">
        <w:rPr>
          <w:rFonts w:cs="Times New Roman"/>
          <w:i/>
          <w:iCs/>
          <w:lang w:val="en-US"/>
        </w:rPr>
        <w:t>System Development Life Cycle</w:t>
      </w:r>
      <w:r>
        <w:rPr>
          <w:rFonts w:cs="Times New Roman"/>
          <w:lang w:val="en-US"/>
        </w:rPr>
        <w:t xml:space="preserve"> model Waterfall.</w:t>
      </w:r>
    </w:p>
    <w:p w14:paraId="21C1A184" w14:textId="77777777" w:rsidR="003F6111" w:rsidRDefault="003F6111" w:rsidP="008C3338">
      <w:pPr>
        <w:ind w:firstLine="360"/>
        <w:rPr>
          <w:rFonts w:cs="Times New Roman"/>
          <w:lang w:val="en-US"/>
        </w:rPr>
      </w:pPr>
    </w:p>
    <w:p w14:paraId="70C224FE" w14:textId="60A6CD01" w:rsidR="008C3338" w:rsidRDefault="008C3338" w:rsidP="008C3338">
      <w:pPr>
        <w:pStyle w:val="ListParagraph"/>
        <w:numPr>
          <w:ilvl w:val="1"/>
          <w:numId w:val="7"/>
        </w:numPr>
        <w:rPr>
          <w:rFonts w:cs="Times New Roman"/>
          <w:b/>
          <w:bCs/>
          <w:lang w:val="en-US"/>
        </w:rPr>
      </w:pPr>
      <w:proofErr w:type="spellStart"/>
      <w:r>
        <w:rPr>
          <w:rFonts w:cs="Times New Roman"/>
          <w:b/>
          <w:bCs/>
          <w:lang w:val="en-US"/>
        </w:rPr>
        <w:t>Sistematika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Penulisan</w:t>
      </w:r>
      <w:proofErr w:type="spellEnd"/>
    </w:p>
    <w:p w14:paraId="7A1378F9" w14:textId="36E91DE3" w:rsidR="008C3338" w:rsidRDefault="00BF0882" w:rsidP="00BF0882">
      <w:pPr>
        <w:ind w:firstLine="36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Adapun </w:t>
      </w:r>
      <w:proofErr w:type="spellStart"/>
      <w:r>
        <w:rPr>
          <w:rFonts w:cs="Times New Roman"/>
          <w:lang w:val="en-US"/>
        </w:rPr>
        <w:t>sistematika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penulisan</w:t>
      </w:r>
      <w:proofErr w:type="spellEnd"/>
      <w:r>
        <w:rPr>
          <w:rFonts w:cs="Times New Roman"/>
          <w:lang w:val="en-US"/>
        </w:rPr>
        <w:t xml:space="preserve"> pada </w:t>
      </w:r>
      <w:proofErr w:type="spellStart"/>
      <w:r>
        <w:rPr>
          <w:rFonts w:cs="Times New Roman"/>
          <w:lang w:val="en-US"/>
        </w:rPr>
        <w:t>laporan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kerja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praktek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sebagai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berikut</w:t>
      </w:r>
      <w:proofErr w:type="spellEnd"/>
      <w:r>
        <w:rPr>
          <w:rFonts w:cs="Times New Roman"/>
          <w:lang w:val="en-US"/>
        </w:rPr>
        <w:t>:</w:t>
      </w:r>
    </w:p>
    <w:p w14:paraId="282C5D1E" w14:textId="6F07A63C" w:rsidR="00BF0882" w:rsidRDefault="00BF0882" w:rsidP="008C333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BAB I PENDAHULUAN</w:t>
      </w:r>
    </w:p>
    <w:p w14:paraId="13812C3C" w14:textId="1E02CDF7" w:rsidR="00FC2937" w:rsidRPr="00FC2937" w:rsidRDefault="00FC2937" w:rsidP="00F61ECC">
      <w:pPr>
        <w:ind w:firstLine="36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Pada </w:t>
      </w:r>
      <w:proofErr w:type="spellStart"/>
      <w:r w:rsidR="00AD7948">
        <w:rPr>
          <w:rFonts w:cs="Times New Roman"/>
          <w:lang w:val="en-US"/>
        </w:rPr>
        <w:t>bab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ini</w:t>
      </w:r>
      <w:proofErr w:type="spellEnd"/>
      <w:r w:rsidR="001C3C98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gambaran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umum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serta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penjabaran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masalah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 w:rsidR="00C21106">
        <w:rPr>
          <w:rFonts w:cs="Times New Roman"/>
          <w:lang w:val="en-US"/>
        </w:rPr>
        <w:t>terdiri</w:t>
      </w:r>
      <w:proofErr w:type="spellEnd"/>
      <w:r w:rsidR="00C21106">
        <w:rPr>
          <w:rFonts w:cs="Times New Roman"/>
          <w:lang w:val="en-US"/>
        </w:rPr>
        <w:t xml:space="preserve"> </w:t>
      </w:r>
      <w:proofErr w:type="spellStart"/>
      <w:r w:rsidR="00C21106">
        <w:rPr>
          <w:rFonts w:cs="Times New Roman"/>
          <w:lang w:val="en-US"/>
        </w:rPr>
        <w:t>dari</w:t>
      </w:r>
      <w:proofErr w:type="spellEnd"/>
      <w:r w:rsidR="00C21106">
        <w:rPr>
          <w:rFonts w:cs="Times New Roman"/>
          <w:lang w:val="en-US"/>
        </w:rPr>
        <w:t xml:space="preserve"> </w:t>
      </w:r>
      <w:proofErr w:type="spellStart"/>
      <w:r w:rsidR="00C21106">
        <w:rPr>
          <w:rFonts w:cs="Times New Roman"/>
          <w:lang w:val="en-US"/>
        </w:rPr>
        <w:t>latar</w:t>
      </w:r>
      <w:proofErr w:type="spellEnd"/>
      <w:r w:rsidR="00C21106">
        <w:rPr>
          <w:rFonts w:cs="Times New Roman"/>
          <w:lang w:val="en-US"/>
        </w:rPr>
        <w:t xml:space="preserve"> </w:t>
      </w:r>
      <w:proofErr w:type="spellStart"/>
      <w:r w:rsidR="00C21106">
        <w:rPr>
          <w:rFonts w:cs="Times New Roman"/>
          <w:lang w:val="en-US"/>
        </w:rPr>
        <w:t>belakang</w:t>
      </w:r>
      <w:proofErr w:type="spellEnd"/>
      <w:r w:rsidR="00C21106">
        <w:rPr>
          <w:rFonts w:cs="Times New Roman"/>
          <w:lang w:val="en-US"/>
        </w:rPr>
        <w:t xml:space="preserve"> </w:t>
      </w:r>
      <w:proofErr w:type="spellStart"/>
      <w:r w:rsidR="00C21106">
        <w:rPr>
          <w:rFonts w:cs="Times New Roman"/>
          <w:lang w:val="en-US"/>
        </w:rPr>
        <w:t>masalah</w:t>
      </w:r>
      <w:proofErr w:type="spellEnd"/>
      <w:r w:rsidR="00C21106">
        <w:rPr>
          <w:rFonts w:cs="Times New Roman"/>
          <w:lang w:val="en-US"/>
        </w:rPr>
        <w:t xml:space="preserve">, </w:t>
      </w:r>
      <w:proofErr w:type="spellStart"/>
      <w:r w:rsidR="00C21106">
        <w:rPr>
          <w:rFonts w:cs="Times New Roman"/>
          <w:lang w:val="en-US"/>
        </w:rPr>
        <w:t>identifikasi</w:t>
      </w:r>
      <w:proofErr w:type="spellEnd"/>
      <w:r w:rsidR="00C21106">
        <w:rPr>
          <w:rFonts w:cs="Times New Roman"/>
          <w:lang w:val="en-US"/>
        </w:rPr>
        <w:t xml:space="preserve"> </w:t>
      </w:r>
      <w:proofErr w:type="spellStart"/>
      <w:r w:rsidR="00C21106">
        <w:rPr>
          <w:rFonts w:cs="Times New Roman"/>
          <w:lang w:val="en-US"/>
        </w:rPr>
        <w:t>masalah</w:t>
      </w:r>
      <w:proofErr w:type="spellEnd"/>
      <w:r w:rsidR="00C21106">
        <w:rPr>
          <w:rFonts w:cs="Times New Roman"/>
          <w:lang w:val="en-US"/>
        </w:rPr>
        <w:t xml:space="preserve">, dan </w:t>
      </w:r>
      <w:proofErr w:type="spellStart"/>
      <w:r w:rsidR="00C21106">
        <w:rPr>
          <w:rFonts w:cs="Times New Roman"/>
          <w:lang w:val="en-US"/>
        </w:rPr>
        <w:t>batasan</w:t>
      </w:r>
      <w:proofErr w:type="spellEnd"/>
      <w:r w:rsidR="00C21106">
        <w:rPr>
          <w:rFonts w:cs="Times New Roman"/>
          <w:lang w:val="en-US"/>
        </w:rPr>
        <w:t xml:space="preserve"> </w:t>
      </w:r>
      <w:proofErr w:type="spellStart"/>
      <w:r w:rsidR="00C21106">
        <w:rPr>
          <w:rFonts w:cs="Times New Roman"/>
          <w:lang w:val="en-US"/>
        </w:rPr>
        <w:t>masalah</w:t>
      </w:r>
      <w:proofErr w:type="spellEnd"/>
      <w:r w:rsidR="00C21106">
        <w:rPr>
          <w:rFonts w:cs="Times New Roman"/>
          <w:lang w:val="en-US"/>
        </w:rPr>
        <w:t xml:space="preserve">. </w:t>
      </w:r>
      <w:proofErr w:type="spellStart"/>
      <w:r w:rsidR="00D00FC7">
        <w:rPr>
          <w:rFonts w:cs="Times New Roman"/>
          <w:lang w:val="en-US"/>
        </w:rPr>
        <w:t>Maksud</w:t>
      </w:r>
      <w:proofErr w:type="spellEnd"/>
      <w:r w:rsidR="00D00FC7">
        <w:rPr>
          <w:rFonts w:cs="Times New Roman"/>
          <w:lang w:val="en-US"/>
        </w:rPr>
        <w:t xml:space="preserve"> </w:t>
      </w:r>
      <w:proofErr w:type="spellStart"/>
      <w:r w:rsidR="00D00FC7">
        <w:rPr>
          <w:rFonts w:cs="Times New Roman"/>
          <w:lang w:val="en-US"/>
        </w:rPr>
        <w:t>penulis</w:t>
      </w:r>
      <w:proofErr w:type="spellEnd"/>
      <w:r w:rsidR="00D00FC7">
        <w:rPr>
          <w:rFonts w:cs="Times New Roman"/>
          <w:lang w:val="en-US"/>
        </w:rPr>
        <w:t xml:space="preserve"> </w:t>
      </w:r>
      <w:proofErr w:type="spellStart"/>
      <w:r w:rsidR="00D00FC7">
        <w:rPr>
          <w:rFonts w:cs="Times New Roman"/>
          <w:lang w:val="en-US"/>
        </w:rPr>
        <w:t>membuat</w:t>
      </w:r>
      <w:proofErr w:type="spellEnd"/>
      <w:r w:rsidR="00D00FC7">
        <w:rPr>
          <w:rFonts w:cs="Times New Roman"/>
          <w:lang w:val="en-US"/>
        </w:rPr>
        <w:t xml:space="preserve"> </w:t>
      </w:r>
      <w:proofErr w:type="spellStart"/>
      <w:r w:rsidR="00D00FC7">
        <w:rPr>
          <w:rFonts w:cs="Times New Roman"/>
          <w:lang w:val="en-US"/>
        </w:rPr>
        <w:t>aplikasi</w:t>
      </w:r>
      <w:proofErr w:type="spellEnd"/>
      <w:r w:rsidR="00D00FC7">
        <w:rPr>
          <w:rFonts w:cs="Times New Roman"/>
          <w:lang w:val="en-US"/>
        </w:rPr>
        <w:t xml:space="preserve"> </w:t>
      </w:r>
      <w:proofErr w:type="spellStart"/>
      <w:r w:rsidR="00D00FC7">
        <w:rPr>
          <w:rFonts w:cs="Times New Roman"/>
          <w:lang w:val="en-US"/>
        </w:rPr>
        <w:t>disampaikan</w:t>
      </w:r>
      <w:proofErr w:type="spellEnd"/>
      <w:r w:rsidR="00D00FC7">
        <w:rPr>
          <w:rFonts w:cs="Times New Roman"/>
          <w:lang w:val="en-US"/>
        </w:rPr>
        <w:t xml:space="preserve"> di </w:t>
      </w:r>
      <w:proofErr w:type="spellStart"/>
      <w:r w:rsidR="00D00FC7">
        <w:rPr>
          <w:rFonts w:cs="Times New Roman"/>
          <w:lang w:val="en-US"/>
        </w:rPr>
        <w:t>tujuan</w:t>
      </w:r>
      <w:proofErr w:type="spellEnd"/>
      <w:r w:rsidR="00D00FC7">
        <w:rPr>
          <w:rFonts w:cs="Times New Roman"/>
          <w:lang w:val="en-US"/>
        </w:rPr>
        <w:t xml:space="preserve"> </w:t>
      </w:r>
      <w:r w:rsidR="00AD7948">
        <w:rPr>
          <w:rFonts w:cs="Times New Roman"/>
          <w:lang w:val="en-US"/>
        </w:rPr>
        <w:t xml:space="preserve">dan </w:t>
      </w:r>
      <w:proofErr w:type="spellStart"/>
      <w:r w:rsidR="00AD7948">
        <w:rPr>
          <w:rFonts w:cs="Times New Roman"/>
          <w:lang w:val="en-US"/>
        </w:rPr>
        <w:t>manfaat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apa</w:t>
      </w:r>
      <w:proofErr w:type="spellEnd"/>
      <w:r w:rsidR="00AD7948">
        <w:rPr>
          <w:rFonts w:cs="Times New Roman"/>
          <w:lang w:val="en-US"/>
        </w:rPr>
        <w:t xml:space="preserve"> yang </w:t>
      </w:r>
      <w:proofErr w:type="spellStart"/>
      <w:r w:rsidR="00AD7948">
        <w:rPr>
          <w:rFonts w:cs="Times New Roman"/>
          <w:lang w:val="en-US"/>
        </w:rPr>
        <w:t>diharapkan</w:t>
      </w:r>
      <w:proofErr w:type="spellEnd"/>
      <w:r w:rsidR="00AD7948">
        <w:rPr>
          <w:rFonts w:cs="Times New Roman"/>
          <w:lang w:val="en-US"/>
        </w:rPr>
        <w:t xml:space="preserve"> di </w:t>
      </w:r>
      <w:proofErr w:type="spellStart"/>
      <w:r w:rsidR="00AD7948">
        <w:rPr>
          <w:rFonts w:cs="Times New Roman"/>
          <w:lang w:val="en-US"/>
        </w:rPr>
        <w:t>tempat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1C3C98">
        <w:rPr>
          <w:rFonts w:cs="Times New Roman"/>
          <w:lang w:val="en-US"/>
        </w:rPr>
        <w:t>kerja</w:t>
      </w:r>
      <w:proofErr w:type="spellEnd"/>
      <w:r w:rsidR="001C3C9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praktek</w:t>
      </w:r>
      <w:proofErr w:type="spellEnd"/>
      <w:r w:rsidR="00AD7948">
        <w:rPr>
          <w:rFonts w:cs="Times New Roman"/>
          <w:lang w:val="en-US"/>
        </w:rPr>
        <w:t xml:space="preserve">. </w:t>
      </w:r>
      <w:proofErr w:type="spellStart"/>
      <w:r w:rsidR="00AD7948">
        <w:rPr>
          <w:rFonts w:cs="Times New Roman"/>
          <w:lang w:val="en-US"/>
        </w:rPr>
        <w:t>Terdapat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dua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metodologi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yakni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metode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penelitian</w:t>
      </w:r>
      <w:proofErr w:type="spellEnd"/>
      <w:r w:rsidR="00AD7948">
        <w:rPr>
          <w:rFonts w:cs="Times New Roman"/>
          <w:lang w:val="en-US"/>
        </w:rPr>
        <w:t xml:space="preserve"> yang </w:t>
      </w:r>
      <w:proofErr w:type="spellStart"/>
      <w:r w:rsidR="00AD7948">
        <w:rPr>
          <w:rFonts w:cs="Times New Roman"/>
          <w:lang w:val="en-US"/>
        </w:rPr>
        <w:t>menjelaskan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bagaimana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penulis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menemukan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masalah</w:t>
      </w:r>
      <w:proofErr w:type="spellEnd"/>
      <w:r w:rsidR="00AD7948">
        <w:rPr>
          <w:rFonts w:cs="Times New Roman"/>
          <w:lang w:val="en-US"/>
        </w:rPr>
        <w:t xml:space="preserve"> di </w:t>
      </w:r>
      <w:proofErr w:type="spellStart"/>
      <w:r w:rsidR="00AD7948">
        <w:rPr>
          <w:rFonts w:cs="Times New Roman"/>
          <w:lang w:val="en-US"/>
        </w:rPr>
        <w:t>tempat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1C3C98">
        <w:rPr>
          <w:rFonts w:cs="Times New Roman"/>
          <w:lang w:val="en-US"/>
        </w:rPr>
        <w:t>kerja</w:t>
      </w:r>
      <w:proofErr w:type="spellEnd"/>
      <w:r w:rsidR="001C3C9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praktek</w:t>
      </w:r>
      <w:proofErr w:type="spellEnd"/>
      <w:r w:rsidR="00AD7948">
        <w:rPr>
          <w:rFonts w:cs="Times New Roman"/>
          <w:lang w:val="en-US"/>
        </w:rPr>
        <w:t xml:space="preserve">, dan </w:t>
      </w:r>
      <w:proofErr w:type="spellStart"/>
      <w:r w:rsidR="00AD7948">
        <w:rPr>
          <w:rFonts w:cs="Times New Roman"/>
          <w:lang w:val="en-US"/>
        </w:rPr>
        <w:t>metode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pengembangan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sistem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menjelaskan</w:t>
      </w:r>
      <w:proofErr w:type="spellEnd"/>
      <w:r w:rsidR="00AD7948">
        <w:rPr>
          <w:rFonts w:cs="Times New Roman"/>
          <w:lang w:val="en-US"/>
        </w:rPr>
        <w:t xml:space="preserve"> model </w:t>
      </w:r>
      <w:proofErr w:type="spellStart"/>
      <w:r w:rsidR="00AD7948">
        <w:rPr>
          <w:rFonts w:cs="Times New Roman"/>
          <w:lang w:val="en-US"/>
        </w:rPr>
        <w:t>apa</w:t>
      </w:r>
      <w:proofErr w:type="spellEnd"/>
      <w:r w:rsidR="00AD7948">
        <w:rPr>
          <w:rFonts w:cs="Times New Roman"/>
          <w:lang w:val="en-US"/>
        </w:rPr>
        <w:t xml:space="preserve"> yang </w:t>
      </w:r>
      <w:proofErr w:type="spellStart"/>
      <w:r w:rsidR="00AD7948">
        <w:rPr>
          <w:rFonts w:cs="Times New Roman"/>
          <w:lang w:val="en-US"/>
        </w:rPr>
        <w:t>penulis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gunakan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untuk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membangun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aplikasi</w:t>
      </w:r>
      <w:proofErr w:type="spellEnd"/>
      <w:r w:rsidR="00AD7948">
        <w:rPr>
          <w:rFonts w:cs="Times New Roman"/>
          <w:lang w:val="en-US"/>
        </w:rPr>
        <w:t xml:space="preserve">. </w:t>
      </w:r>
      <w:proofErr w:type="spellStart"/>
      <w:r w:rsidR="00AD7948">
        <w:rPr>
          <w:rFonts w:cs="Times New Roman"/>
          <w:lang w:val="en-US"/>
        </w:rPr>
        <w:t>Urutan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penulisan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laporan</w:t>
      </w:r>
      <w:proofErr w:type="spellEnd"/>
      <w:r w:rsidR="00AD7948">
        <w:rPr>
          <w:rFonts w:cs="Times New Roman"/>
          <w:lang w:val="en-US"/>
        </w:rPr>
        <w:t xml:space="preserve"> yang </w:t>
      </w:r>
      <w:proofErr w:type="spellStart"/>
      <w:r w:rsidR="00AD7948">
        <w:rPr>
          <w:rFonts w:cs="Times New Roman"/>
          <w:lang w:val="en-US"/>
        </w:rPr>
        <w:t>sistematis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dijelaskan</w:t>
      </w:r>
      <w:proofErr w:type="spellEnd"/>
      <w:r w:rsidR="00AD7948">
        <w:rPr>
          <w:rFonts w:cs="Times New Roman"/>
          <w:lang w:val="en-US"/>
        </w:rPr>
        <w:t xml:space="preserve"> pada </w:t>
      </w:r>
      <w:proofErr w:type="spellStart"/>
      <w:r w:rsidR="00AD7948">
        <w:rPr>
          <w:rFonts w:cs="Times New Roman"/>
          <w:lang w:val="en-US"/>
        </w:rPr>
        <w:t>bagian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sistematika</w:t>
      </w:r>
      <w:proofErr w:type="spellEnd"/>
      <w:r w:rsidR="00AD7948">
        <w:rPr>
          <w:rFonts w:cs="Times New Roman"/>
          <w:lang w:val="en-US"/>
        </w:rPr>
        <w:t xml:space="preserve"> </w:t>
      </w:r>
      <w:proofErr w:type="spellStart"/>
      <w:r w:rsidR="00AD7948">
        <w:rPr>
          <w:rFonts w:cs="Times New Roman"/>
          <w:lang w:val="en-US"/>
        </w:rPr>
        <w:t>penulisan</w:t>
      </w:r>
      <w:proofErr w:type="spellEnd"/>
      <w:r w:rsidR="00AD7948">
        <w:rPr>
          <w:rFonts w:cs="Times New Roman"/>
          <w:lang w:val="en-US"/>
        </w:rPr>
        <w:t>.</w:t>
      </w:r>
    </w:p>
    <w:p w14:paraId="34D0CF9A" w14:textId="2E5D7488" w:rsidR="00BF0882" w:rsidRDefault="00BF0882" w:rsidP="008C333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BAB II PROFIL </w:t>
      </w:r>
      <w:r w:rsidR="00C53439">
        <w:rPr>
          <w:rFonts w:cs="Times New Roman"/>
          <w:b/>
          <w:bCs/>
          <w:lang w:val="en-US"/>
        </w:rPr>
        <w:t>SMPN 42 KOTA BEKASI</w:t>
      </w:r>
    </w:p>
    <w:p w14:paraId="524C60BE" w14:textId="77A1807E" w:rsidR="00AD7948" w:rsidRPr="001C3C98" w:rsidRDefault="001C3C98" w:rsidP="00F61ECC">
      <w:pPr>
        <w:ind w:firstLine="36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="008B0A3F">
        <w:rPr>
          <w:rFonts w:cs="Times New Roman"/>
          <w:lang w:val="en-US"/>
        </w:rPr>
        <w:t>sejarah</w:t>
      </w:r>
      <w:proofErr w:type="spellEnd"/>
      <w:r w:rsidR="008B0A3F">
        <w:rPr>
          <w:rFonts w:cs="Times New Roman"/>
          <w:lang w:val="en-US"/>
        </w:rPr>
        <w:t xml:space="preserve"> </w:t>
      </w:r>
      <w:proofErr w:type="spellStart"/>
      <w:r w:rsidR="008B0A3F">
        <w:rPr>
          <w:rFonts w:cs="Times New Roman"/>
          <w:lang w:val="en-US"/>
        </w:rPr>
        <w:t>tempat</w:t>
      </w:r>
      <w:proofErr w:type="spellEnd"/>
      <w:r w:rsidR="008B0A3F">
        <w:rPr>
          <w:rFonts w:cs="Times New Roman"/>
          <w:lang w:val="en-US"/>
        </w:rPr>
        <w:t xml:space="preserve"> </w:t>
      </w:r>
      <w:proofErr w:type="spellStart"/>
      <w:r w:rsidR="008B0A3F">
        <w:rPr>
          <w:rFonts w:cs="Times New Roman"/>
          <w:lang w:val="en-US"/>
        </w:rPr>
        <w:t>kerja</w:t>
      </w:r>
      <w:proofErr w:type="spellEnd"/>
      <w:r w:rsidR="008B0A3F">
        <w:rPr>
          <w:rFonts w:cs="Times New Roman"/>
          <w:lang w:val="en-US"/>
        </w:rPr>
        <w:t xml:space="preserve"> </w:t>
      </w:r>
      <w:proofErr w:type="spellStart"/>
      <w:r w:rsidR="008B0A3F">
        <w:rPr>
          <w:rFonts w:cs="Times New Roman"/>
          <w:lang w:val="en-US"/>
        </w:rPr>
        <w:t>praktek</w:t>
      </w:r>
      <w:proofErr w:type="spellEnd"/>
      <w:r w:rsidR="008B0A3F">
        <w:rPr>
          <w:rFonts w:cs="Times New Roman"/>
          <w:lang w:val="en-US"/>
        </w:rPr>
        <w:t xml:space="preserve">, </w:t>
      </w:r>
      <w:proofErr w:type="spellStart"/>
      <w:r w:rsidR="008B0A3F">
        <w:rPr>
          <w:rFonts w:cs="Times New Roman"/>
          <w:lang w:val="en-US"/>
        </w:rPr>
        <w:t>visi</w:t>
      </w:r>
      <w:proofErr w:type="spellEnd"/>
      <w:r w:rsidR="008B0A3F">
        <w:rPr>
          <w:rFonts w:cs="Times New Roman"/>
          <w:lang w:val="en-US"/>
        </w:rPr>
        <w:t xml:space="preserve"> dan </w:t>
      </w:r>
      <w:proofErr w:type="spellStart"/>
      <w:r w:rsidR="008B0A3F">
        <w:rPr>
          <w:rFonts w:cs="Times New Roman"/>
          <w:lang w:val="en-US"/>
        </w:rPr>
        <w:t>misi</w:t>
      </w:r>
      <w:proofErr w:type="spellEnd"/>
      <w:r w:rsidR="00F61ECC">
        <w:rPr>
          <w:rFonts w:cs="Times New Roman"/>
          <w:lang w:val="en-US"/>
        </w:rPr>
        <w:t xml:space="preserve">, </w:t>
      </w:r>
      <w:proofErr w:type="spellStart"/>
      <w:r w:rsidR="00F61ECC">
        <w:rPr>
          <w:rFonts w:cs="Times New Roman"/>
          <w:lang w:val="en-US"/>
        </w:rPr>
        <w:t>serta</w:t>
      </w:r>
      <w:proofErr w:type="spellEnd"/>
      <w:r w:rsidR="00F61ECC">
        <w:rPr>
          <w:rFonts w:cs="Times New Roman"/>
          <w:lang w:val="en-US"/>
        </w:rPr>
        <w:t xml:space="preserve"> </w:t>
      </w:r>
      <w:proofErr w:type="spellStart"/>
      <w:r w:rsidR="00F61ECC">
        <w:rPr>
          <w:rFonts w:cs="Times New Roman"/>
          <w:lang w:val="en-US"/>
        </w:rPr>
        <w:t>struktur</w:t>
      </w:r>
      <w:proofErr w:type="spellEnd"/>
      <w:r w:rsidR="00F61ECC">
        <w:rPr>
          <w:rFonts w:cs="Times New Roman"/>
          <w:lang w:val="en-US"/>
        </w:rPr>
        <w:t xml:space="preserve"> </w:t>
      </w:r>
      <w:proofErr w:type="spellStart"/>
      <w:r w:rsidR="00F61ECC">
        <w:rPr>
          <w:rFonts w:cs="Times New Roman"/>
          <w:lang w:val="en-US"/>
        </w:rPr>
        <w:t>organisasi</w:t>
      </w:r>
      <w:proofErr w:type="spellEnd"/>
      <w:r w:rsidR="00F61ECC">
        <w:rPr>
          <w:rFonts w:cs="Times New Roman"/>
          <w:lang w:val="en-US"/>
        </w:rPr>
        <w:t xml:space="preserve"> di </w:t>
      </w:r>
      <w:proofErr w:type="spellStart"/>
      <w:r w:rsidR="00F61ECC">
        <w:rPr>
          <w:rFonts w:cs="Times New Roman"/>
          <w:lang w:val="en-US"/>
        </w:rPr>
        <w:t>tempat</w:t>
      </w:r>
      <w:proofErr w:type="spellEnd"/>
      <w:r w:rsidR="00F61ECC">
        <w:rPr>
          <w:rFonts w:cs="Times New Roman"/>
          <w:lang w:val="en-US"/>
        </w:rPr>
        <w:t xml:space="preserve"> </w:t>
      </w:r>
      <w:proofErr w:type="spellStart"/>
      <w:r w:rsidR="00F61ECC">
        <w:rPr>
          <w:rFonts w:cs="Times New Roman"/>
          <w:lang w:val="en-US"/>
        </w:rPr>
        <w:t>kerja</w:t>
      </w:r>
      <w:proofErr w:type="spellEnd"/>
      <w:r w:rsidR="00F61ECC">
        <w:rPr>
          <w:rFonts w:cs="Times New Roman"/>
          <w:lang w:val="en-US"/>
        </w:rPr>
        <w:t xml:space="preserve"> </w:t>
      </w:r>
      <w:proofErr w:type="spellStart"/>
      <w:r w:rsidR="00F61ECC">
        <w:rPr>
          <w:rFonts w:cs="Times New Roman"/>
          <w:lang w:val="en-US"/>
        </w:rPr>
        <w:t>praktek</w:t>
      </w:r>
      <w:proofErr w:type="spellEnd"/>
      <w:r w:rsidR="00F61ECC">
        <w:rPr>
          <w:rFonts w:cs="Times New Roman"/>
          <w:lang w:val="en-US"/>
        </w:rPr>
        <w:t>.</w:t>
      </w:r>
    </w:p>
    <w:p w14:paraId="1653DD5B" w14:textId="65FDBA61" w:rsidR="00C53439" w:rsidRDefault="00C53439" w:rsidP="008C333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BAB III LANDASAN TEORI</w:t>
      </w:r>
    </w:p>
    <w:p w14:paraId="51E40AE1" w14:textId="65CE2236" w:rsidR="00F61ECC" w:rsidRPr="00F61ECC" w:rsidRDefault="00E517FF" w:rsidP="0026278B">
      <w:pPr>
        <w:ind w:firstLine="360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="00B01E23">
        <w:rPr>
          <w:rFonts w:cs="Times New Roman"/>
          <w:lang w:val="en-US"/>
        </w:rPr>
        <w:t>tentang</w:t>
      </w:r>
      <w:proofErr w:type="spellEnd"/>
      <w:r w:rsidR="00B01E23">
        <w:rPr>
          <w:rFonts w:cs="Times New Roman"/>
          <w:lang w:val="en-US"/>
        </w:rPr>
        <w:t xml:space="preserve"> </w:t>
      </w:r>
      <w:proofErr w:type="spellStart"/>
      <w:r w:rsidR="00B01E23">
        <w:rPr>
          <w:rFonts w:cs="Times New Roman"/>
          <w:lang w:val="en-US"/>
        </w:rPr>
        <w:t>teori-teori</w:t>
      </w:r>
      <w:proofErr w:type="spellEnd"/>
      <w:r w:rsidR="00B01E23">
        <w:rPr>
          <w:rFonts w:cs="Times New Roman"/>
          <w:lang w:val="en-US"/>
        </w:rPr>
        <w:t xml:space="preserve"> </w:t>
      </w:r>
      <w:proofErr w:type="spellStart"/>
      <w:r w:rsidR="00B01E23">
        <w:rPr>
          <w:rFonts w:cs="Times New Roman"/>
          <w:lang w:val="en-US"/>
        </w:rPr>
        <w:t>dasar</w:t>
      </w:r>
      <w:proofErr w:type="spellEnd"/>
      <w:r w:rsidR="00B01E23">
        <w:rPr>
          <w:rFonts w:cs="Times New Roman"/>
          <w:lang w:val="en-US"/>
        </w:rPr>
        <w:t xml:space="preserve"> yang </w:t>
      </w:r>
      <w:proofErr w:type="spellStart"/>
      <w:r w:rsidR="00B01E23">
        <w:rPr>
          <w:rFonts w:cs="Times New Roman"/>
          <w:lang w:val="en-US"/>
        </w:rPr>
        <w:t>mendukung</w:t>
      </w:r>
      <w:proofErr w:type="spellEnd"/>
      <w:r w:rsidR="00B01E23">
        <w:rPr>
          <w:rFonts w:cs="Times New Roman"/>
          <w:lang w:val="en-US"/>
        </w:rPr>
        <w:t xml:space="preserve"> </w:t>
      </w:r>
      <w:proofErr w:type="spellStart"/>
      <w:r w:rsidR="00B01E23">
        <w:rPr>
          <w:rFonts w:cs="Times New Roman"/>
          <w:lang w:val="en-US"/>
        </w:rPr>
        <w:t>pembahasan</w:t>
      </w:r>
      <w:proofErr w:type="spellEnd"/>
      <w:r w:rsidR="00B01E23">
        <w:rPr>
          <w:rFonts w:cs="Times New Roman"/>
          <w:lang w:val="en-US"/>
        </w:rPr>
        <w:t xml:space="preserve"> dan </w:t>
      </w:r>
      <w:proofErr w:type="spellStart"/>
      <w:r w:rsidR="003F6111">
        <w:rPr>
          <w:rFonts w:cs="Times New Roman"/>
          <w:lang w:val="en-US"/>
        </w:rPr>
        <w:t>memberi</w:t>
      </w:r>
      <w:proofErr w:type="spellEnd"/>
      <w:r w:rsidR="003F6111">
        <w:rPr>
          <w:rFonts w:cs="Times New Roman"/>
          <w:lang w:val="en-US"/>
        </w:rPr>
        <w:t xml:space="preserve"> </w:t>
      </w:r>
      <w:proofErr w:type="spellStart"/>
      <w:r w:rsidR="003F6111">
        <w:rPr>
          <w:rFonts w:cs="Times New Roman"/>
          <w:lang w:val="en-US"/>
        </w:rPr>
        <w:t>pengetahuan</w:t>
      </w:r>
      <w:proofErr w:type="spellEnd"/>
      <w:r w:rsidR="003F6111">
        <w:rPr>
          <w:rFonts w:cs="Times New Roman"/>
          <w:lang w:val="en-US"/>
        </w:rPr>
        <w:t xml:space="preserve"> </w:t>
      </w:r>
      <w:proofErr w:type="spellStart"/>
      <w:r w:rsidR="003F6111">
        <w:rPr>
          <w:rFonts w:cs="Times New Roman"/>
          <w:lang w:val="en-US"/>
        </w:rPr>
        <w:t>secara</w:t>
      </w:r>
      <w:proofErr w:type="spellEnd"/>
      <w:r w:rsidR="003F6111">
        <w:rPr>
          <w:rFonts w:cs="Times New Roman"/>
          <w:lang w:val="en-US"/>
        </w:rPr>
        <w:t xml:space="preserve"> </w:t>
      </w:r>
      <w:proofErr w:type="spellStart"/>
      <w:r w:rsidR="003F6111">
        <w:rPr>
          <w:rFonts w:cs="Times New Roman"/>
          <w:lang w:val="en-US"/>
        </w:rPr>
        <w:t>umum</w:t>
      </w:r>
      <w:proofErr w:type="spellEnd"/>
      <w:r w:rsidR="003F6111">
        <w:rPr>
          <w:rFonts w:cs="Times New Roman"/>
          <w:lang w:val="en-US"/>
        </w:rPr>
        <w:t xml:space="preserve"> </w:t>
      </w:r>
      <w:proofErr w:type="spellStart"/>
      <w:r w:rsidR="003F6111">
        <w:rPr>
          <w:rFonts w:cs="Times New Roman"/>
          <w:lang w:val="en-US"/>
        </w:rPr>
        <w:t>berdasarkan</w:t>
      </w:r>
      <w:proofErr w:type="spellEnd"/>
      <w:r w:rsidR="003F6111">
        <w:rPr>
          <w:rFonts w:cs="Times New Roman"/>
          <w:lang w:val="en-US"/>
        </w:rPr>
        <w:t xml:space="preserve"> </w:t>
      </w:r>
      <w:proofErr w:type="spellStart"/>
      <w:r w:rsidR="0026278B">
        <w:rPr>
          <w:rFonts w:cs="Times New Roman"/>
          <w:lang w:val="en-US"/>
        </w:rPr>
        <w:t>penelitian</w:t>
      </w:r>
      <w:proofErr w:type="spellEnd"/>
      <w:r w:rsidR="0026278B">
        <w:rPr>
          <w:rFonts w:cs="Times New Roman"/>
          <w:lang w:val="en-US"/>
        </w:rPr>
        <w:t xml:space="preserve"> yang </w:t>
      </w:r>
      <w:proofErr w:type="spellStart"/>
      <w:r w:rsidR="0026278B">
        <w:rPr>
          <w:rFonts w:cs="Times New Roman"/>
          <w:lang w:val="en-US"/>
        </w:rPr>
        <w:t>sudah</w:t>
      </w:r>
      <w:proofErr w:type="spellEnd"/>
      <w:r w:rsidR="0026278B">
        <w:rPr>
          <w:rFonts w:cs="Times New Roman"/>
          <w:lang w:val="en-US"/>
        </w:rPr>
        <w:t xml:space="preserve"> </w:t>
      </w:r>
      <w:proofErr w:type="spellStart"/>
      <w:r w:rsidR="0026278B">
        <w:rPr>
          <w:rFonts w:cs="Times New Roman"/>
          <w:lang w:val="en-US"/>
        </w:rPr>
        <w:t>ada</w:t>
      </w:r>
      <w:proofErr w:type="spellEnd"/>
      <w:r w:rsidR="0026278B">
        <w:rPr>
          <w:rFonts w:cs="Times New Roman"/>
          <w:lang w:val="en-US"/>
        </w:rPr>
        <w:t>.</w:t>
      </w:r>
    </w:p>
    <w:p w14:paraId="0C9AD0B1" w14:textId="6F2AAC83" w:rsidR="00C53439" w:rsidRDefault="00C53439" w:rsidP="008C3338">
      <w:pPr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lang w:val="en-US"/>
        </w:rPr>
        <w:t xml:space="preserve">BAB IV ANALISIS DAN PERANCANGAN </w:t>
      </w:r>
      <w:r>
        <w:rPr>
          <w:rFonts w:cs="Times New Roman"/>
          <w:b/>
          <w:bCs/>
          <w:i/>
          <w:iCs/>
          <w:lang w:val="en-US"/>
        </w:rPr>
        <w:t>E-LEARNING</w:t>
      </w:r>
    </w:p>
    <w:p w14:paraId="53290F08" w14:textId="453D260C" w:rsidR="0026278B" w:rsidRPr="0026278B" w:rsidRDefault="0026278B" w:rsidP="00652833">
      <w:pPr>
        <w:ind w:firstLine="36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tentang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analisis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dijelaskan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dalam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bentuk</w:t>
      </w:r>
      <w:proofErr w:type="spellEnd"/>
      <w:r>
        <w:rPr>
          <w:rFonts w:cs="Times New Roman"/>
          <w:lang w:val="en-US"/>
        </w:rPr>
        <w:t xml:space="preserve"> diagram UML. </w:t>
      </w:r>
      <w:proofErr w:type="spellStart"/>
      <w:r>
        <w:rPr>
          <w:rFonts w:cs="Times New Roman"/>
          <w:lang w:val="en-US"/>
        </w:rPr>
        <w:t>Selain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itu</w:t>
      </w:r>
      <w:proofErr w:type="spellEnd"/>
      <w:r>
        <w:rPr>
          <w:rFonts w:cs="Times New Roman"/>
          <w:lang w:val="en-US"/>
        </w:rPr>
        <w:t xml:space="preserve">, 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juga </w:t>
      </w:r>
      <w:proofErr w:type="spellStart"/>
      <w:r>
        <w:rPr>
          <w:rFonts w:cs="Times New Roman"/>
          <w:lang w:val="en-US"/>
        </w:rPr>
        <w:t>berisi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perancangan</w:t>
      </w:r>
      <w:proofErr w:type="spellEnd"/>
      <w:r>
        <w:rPr>
          <w:rFonts w:cs="Times New Roman"/>
          <w:lang w:val="en-US"/>
        </w:rPr>
        <w:t xml:space="preserve"> database dan </w:t>
      </w:r>
      <w:proofErr w:type="spellStart"/>
      <w:r>
        <w:rPr>
          <w:rFonts w:cs="Times New Roman"/>
          <w:lang w:val="en-US"/>
        </w:rPr>
        <w:t>tampilan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aplikasi</w:t>
      </w:r>
      <w:proofErr w:type="spellEnd"/>
      <w:r w:rsidR="00F549A0">
        <w:rPr>
          <w:rFonts w:cs="Times New Roman"/>
          <w:lang w:val="en-US"/>
        </w:rPr>
        <w:t xml:space="preserve"> </w:t>
      </w:r>
      <w:proofErr w:type="spellStart"/>
      <w:r w:rsidR="00F549A0">
        <w:rPr>
          <w:rFonts w:cs="Times New Roman"/>
          <w:lang w:val="en-US"/>
        </w:rPr>
        <w:t>secara</w:t>
      </w:r>
      <w:proofErr w:type="spellEnd"/>
      <w:r w:rsidR="00F549A0">
        <w:rPr>
          <w:rFonts w:cs="Times New Roman"/>
          <w:lang w:val="en-US"/>
        </w:rPr>
        <w:t xml:space="preserve"> </w:t>
      </w:r>
      <w:proofErr w:type="spellStart"/>
      <w:r w:rsidR="00F549A0">
        <w:rPr>
          <w:rFonts w:cs="Times New Roman"/>
          <w:lang w:val="en-US"/>
        </w:rPr>
        <w:t>sederhana</w:t>
      </w:r>
      <w:proofErr w:type="spellEnd"/>
      <w:r w:rsidR="00F549A0">
        <w:rPr>
          <w:rFonts w:cs="Times New Roman"/>
          <w:lang w:val="en-US"/>
        </w:rPr>
        <w:t>.</w:t>
      </w:r>
    </w:p>
    <w:p w14:paraId="3D074BD7" w14:textId="51055541" w:rsidR="00C53439" w:rsidRDefault="00C53439" w:rsidP="008C333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BAB V IMPLEMENTASI HASIL</w:t>
      </w:r>
    </w:p>
    <w:p w14:paraId="54A4905A" w14:textId="1D54792A" w:rsidR="00F549A0" w:rsidRPr="00F549A0" w:rsidRDefault="00F549A0" w:rsidP="00515316">
      <w:pPr>
        <w:ind w:firstLine="36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tentang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bagaimana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mengimplementasikan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hasil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analisis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sudah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dijabarkan</w:t>
      </w:r>
      <w:proofErr w:type="spellEnd"/>
      <w:r>
        <w:rPr>
          <w:rFonts w:cs="Times New Roman"/>
          <w:lang w:val="en-US"/>
        </w:rPr>
        <w:t xml:space="preserve"> 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sebelumnya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dalam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bentuk</w:t>
      </w:r>
      <w:proofErr w:type="spellEnd"/>
      <w:r>
        <w:rPr>
          <w:rFonts w:cs="Times New Roman"/>
          <w:lang w:val="en-US"/>
        </w:rPr>
        <w:t xml:space="preserve"> program </w:t>
      </w:r>
      <w:proofErr w:type="spellStart"/>
      <w:r>
        <w:rPr>
          <w:rFonts w:cs="Times New Roman"/>
          <w:lang w:val="en-US"/>
        </w:rPr>
        <w:t>sesungguhnya</w:t>
      </w:r>
      <w:proofErr w:type="spellEnd"/>
      <w:r>
        <w:rPr>
          <w:rFonts w:cs="Times New Roman"/>
          <w:lang w:val="en-US"/>
        </w:rPr>
        <w:t xml:space="preserve">. Kode program </w:t>
      </w:r>
      <w:proofErr w:type="spellStart"/>
      <w:r>
        <w:rPr>
          <w:rFonts w:cs="Times New Roman"/>
          <w:lang w:val="en-US"/>
        </w:rPr>
        <w:t>ditulis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serta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hasilnya</w:t>
      </w:r>
      <w:proofErr w:type="spellEnd"/>
      <w:r>
        <w:rPr>
          <w:rFonts w:cs="Times New Roman"/>
          <w:lang w:val="en-US"/>
        </w:rPr>
        <w:t xml:space="preserve"> juga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ditampilkan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berikut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penjelasannya</w:t>
      </w:r>
      <w:proofErr w:type="spellEnd"/>
      <w:r>
        <w:rPr>
          <w:rFonts w:cs="Times New Roman"/>
          <w:lang w:val="en-US"/>
        </w:rPr>
        <w:t>.</w:t>
      </w:r>
    </w:p>
    <w:p w14:paraId="501D1BC1" w14:textId="119ABC42" w:rsidR="00C53439" w:rsidRDefault="00C53439" w:rsidP="008C333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BAB VI KESIMPULAN DAN SARAN</w:t>
      </w:r>
    </w:p>
    <w:p w14:paraId="389930E8" w14:textId="4E625DA5" w:rsidR="003A7A46" w:rsidRDefault="00515316" w:rsidP="00B917EA">
      <w:pPr>
        <w:ind w:firstLine="36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tentang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rangkum</w:t>
      </w:r>
      <w:r w:rsidR="009301C6">
        <w:rPr>
          <w:rFonts w:cs="Times New Roman"/>
          <w:lang w:val="en-US"/>
        </w:rPr>
        <w:t>an</w:t>
      </w:r>
      <w:proofErr w:type="spellEnd"/>
      <w:r w:rsidR="009301C6">
        <w:rPr>
          <w:rFonts w:cs="Times New Roman"/>
          <w:lang w:val="en-US"/>
        </w:rPr>
        <w:t xml:space="preserve"> </w:t>
      </w:r>
      <w:proofErr w:type="spellStart"/>
      <w:r w:rsidR="009301C6"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="009301C6">
        <w:rPr>
          <w:rFonts w:cs="Times New Roman"/>
          <w:lang w:val="en-US"/>
        </w:rPr>
        <w:t>seluruh</w:t>
      </w:r>
      <w:proofErr w:type="spellEnd"/>
      <w:r w:rsidR="009301C6">
        <w:rPr>
          <w:rFonts w:cs="Times New Roman"/>
          <w:lang w:val="en-US"/>
        </w:rPr>
        <w:t xml:space="preserve"> </w:t>
      </w:r>
      <w:proofErr w:type="spellStart"/>
      <w:r w:rsidR="009301C6">
        <w:rPr>
          <w:rFonts w:cs="Times New Roman"/>
          <w:lang w:val="en-US"/>
        </w:rPr>
        <w:t>kegiatan</w:t>
      </w:r>
      <w:proofErr w:type="spellEnd"/>
      <w:r w:rsidR="009301C6">
        <w:rPr>
          <w:rFonts w:cs="Times New Roman"/>
          <w:lang w:val="en-US"/>
        </w:rPr>
        <w:t xml:space="preserve"> yang </w:t>
      </w:r>
      <w:proofErr w:type="spellStart"/>
      <w:r w:rsidR="009301C6">
        <w:rPr>
          <w:rFonts w:cs="Times New Roman"/>
          <w:lang w:val="en-US"/>
        </w:rPr>
        <w:t>diuraikan</w:t>
      </w:r>
      <w:proofErr w:type="spellEnd"/>
      <w:r w:rsidR="009301C6">
        <w:rPr>
          <w:rFonts w:cs="Times New Roman"/>
          <w:lang w:val="en-US"/>
        </w:rPr>
        <w:t xml:space="preserve"> pada </w:t>
      </w:r>
      <w:proofErr w:type="spellStart"/>
      <w:r w:rsidR="009301C6">
        <w:rPr>
          <w:rFonts w:cs="Times New Roman"/>
          <w:lang w:val="en-US"/>
        </w:rPr>
        <w:t>bab-bab</w:t>
      </w:r>
      <w:proofErr w:type="spellEnd"/>
      <w:r w:rsidR="009301C6">
        <w:rPr>
          <w:rFonts w:cs="Times New Roman"/>
          <w:lang w:val="en-US"/>
        </w:rPr>
        <w:t xml:space="preserve"> </w:t>
      </w:r>
      <w:proofErr w:type="spellStart"/>
      <w:r w:rsidR="009301C6">
        <w:rPr>
          <w:rFonts w:cs="Times New Roman"/>
          <w:lang w:val="en-US"/>
        </w:rPr>
        <w:t>sebelumnya</w:t>
      </w:r>
      <w:proofErr w:type="spellEnd"/>
      <w:r w:rsidR="009301C6">
        <w:rPr>
          <w:rFonts w:cs="Times New Roman"/>
          <w:lang w:val="en-US"/>
        </w:rPr>
        <w:t xml:space="preserve">. </w:t>
      </w:r>
      <w:proofErr w:type="spellStart"/>
      <w:r w:rsidR="009301C6">
        <w:rPr>
          <w:rFonts w:cs="Times New Roman"/>
          <w:lang w:val="en-US"/>
        </w:rPr>
        <w:t>Selain</w:t>
      </w:r>
      <w:proofErr w:type="spellEnd"/>
      <w:r w:rsidR="009301C6">
        <w:rPr>
          <w:rFonts w:cs="Times New Roman"/>
          <w:lang w:val="en-US"/>
        </w:rPr>
        <w:t xml:space="preserve"> </w:t>
      </w:r>
      <w:proofErr w:type="spellStart"/>
      <w:r w:rsidR="009301C6">
        <w:rPr>
          <w:rFonts w:cs="Times New Roman"/>
          <w:lang w:val="en-US"/>
        </w:rPr>
        <w:t>itu</w:t>
      </w:r>
      <w:proofErr w:type="spellEnd"/>
      <w:r w:rsidR="009301C6">
        <w:rPr>
          <w:rFonts w:cs="Times New Roman"/>
          <w:lang w:val="en-US"/>
        </w:rPr>
        <w:t xml:space="preserve">, </w:t>
      </w:r>
      <w:r w:rsidR="00B917EA">
        <w:rPr>
          <w:rFonts w:cs="Times New Roman"/>
          <w:lang w:val="en-US"/>
        </w:rPr>
        <w:t xml:space="preserve">pada </w:t>
      </w:r>
      <w:proofErr w:type="spellStart"/>
      <w:r w:rsidR="00B917EA">
        <w:rPr>
          <w:rFonts w:cs="Times New Roman"/>
          <w:lang w:val="en-US"/>
        </w:rPr>
        <w:t>bab</w:t>
      </w:r>
      <w:proofErr w:type="spellEnd"/>
      <w:r w:rsidR="00B917EA">
        <w:rPr>
          <w:rFonts w:cs="Times New Roman"/>
          <w:lang w:val="en-US"/>
        </w:rPr>
        <w:t xml:space="preserve"> </w:t>
      </w:r>
      <w:proofErr w:type="spellStart"/>
      <w:r w:rsidR="00B917EA">
        <w:rPr>
          <w:rFonts w:cs="Times New Roman"/>
          <w:lang w:val="en-US"/>
        </w:rPr>
        <w:t>ini</w:t>
      </w:r>
      <w:proofErr w:type="spellEnd"/>
      <w:r w:rsidR="00B917EA">
        <w:rPr>
          <w:rFonts w:cs="Times New Roman"/>
          <w:lang w:val="en-US"/>
        </w:rPr>
        <w:t xml:space="preserve"> juga </w:t>
      </w:r>
      <w:proofErr w:type="spellStart"/>
      <w:r w:rsidR="00B917EA">
        <w:rPr>
          <w:rFonts w:cs="Times New Roman"/>
          <w:lang w:val="en-US"/>
        </w:rPr>
        <w:t>dilengkapi</w:t>
      </w:r>
      <w:proofErr w:type="spellEnd"/>
      <w:r w:rsidR="00B917EA">
        <w:rPr>
          <w:rFonts w:cs="Times New Roman"/>
          <w:lang w:val="en-US"/>
        </w:rPr>
        <w:t xml:space="preserve"> saran yang </w:t>
      </w:r>
      <w:proofErr w:type="spellStart"/>
      <w:r w:rsidR="00B917EA">
        <w:rPr>
          <w:rFonts w:cs="Times New Roman"/>
          <w:lang w:val="en-US"/>
        </w:rPr>
        <w:t>berguna</w:t>
      </w:r>
      <w:proofErr w:type="spellEnd"/>
      <w:r w:rsidR="00B917EA">
        <w:rPr>
          <w:rFonts w:cs="Times New Roman"/>
          <w:lang w:val="en-US"/>
        </w:rPr>
        <w:t xml:space="preserve"> </w:t>
      </w:r>
      <w:proofErr w:type="spellStart"/>
      <w:r w:rsidR="00B917EA">
        <w:rPr>
          <w:rFonts w:cs="Times New Roman"/>
          <w:lang w:val="en-US"/>
        </w:rPr>
        <w:t>untuk</w:t>
      </w:r>
      <w:proofErr w:type="spellEnd"/>
      <w:r w:rsidR="00B917EA">
        <w:rPr>
          <w:rFonts w:cs="Times New Roman"/>
          <w:lang w:val="en-US"/>
        </w:rPr>
        <w:t xml:space="preserve"> </w:t>
      </w:r>
      <w:proofErr w:type="spellStart"/>
      <w:r w:rsidR="00B917EA">
        <w:rPr>
          <w:rFonts w:cs="Times New Roman"/>
          <w:lang w:val="en-US"/>
        </w:rPr>
        <w:t>meningkatkan</w:t>
      </w:r>
      <w:proofErr w:type="spellEnd"/>
      <w:r w:rsidR="00B917EA">
        <w:rPr>
          <w:rFonts w:cs="Times New Roman"/>
          <w:lang w:val="en-US"/>
        </w:rPr>
        <w:t xml:space="preserve"> </w:t>
      </w:r>
      <w:proofErr w:type="spellStart"/>
      <w:r w:rsidR="00B917EA">
        <w:rPr>
          <w:rFonts w:cs="Times New Roman"/>
          <w:lang w:val="en-US"/>
        </w:rPr>
        <w:t>penelitian</w:t>
      </w:r>
      <w:proofErr w:type="spellEnd"/>
      <w:r w:rsidR="00B917EA">
        <w:rPr>
          <w:rFonts w:cs="Times New Roman"/>
          <w:lang w:val="en-US"/>
        </w:rPr>
        <w:t xml:space="preserve"> </w:t>
      </w:r>
      <w:proofErr w:type="spellStart"/>
      <w:r w:rsidR="00B917EA">
        <w:rPr>
          <w:rFonts w:cs="Times New Roman"/>
          <w:lang w:val="en-US"/>
        </w:rPr>
        <w:t>selanjutnya</w:t>
      </w:r>
      <w:proofErr w:type="spellEnd"/>
      <w:r w:rsidR="00B917EA">
        <w:rPr>
          <w:rFonts w:cs="Times New Roman"/>
          <w:lang w:val="en-US"/>
        </w:rPr>
        <w:t>.</w:t>
      </w:r>
    </w:p>
    <w:p w14:paraId="2EAF63AD" w14:textId="77777777" w:rsidR="003A7A46" w:rsidRDefault="003A7A46">
      <w:pPr>
        <w:suppressAutoHyphens w:val="0"/>
        <w:spacing w:line="240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319C25C9" w14:textId="22051ADF" w:rsidR="00BF0882" w:rsidRPr="003A7A46" w:rsidRDefault="003A7A46" w:rsidP="003A7A46">
      <w:pPr>
        <w:suppressAutoHyphens w:val="0"/>
        <w:jc w:val="center"/>
        <w:rPr>
          <w:rFonts w:cs="Times New Roman"/>
          <w:b/>
          <w:lang w:val="en-ID"/>
        </w:rPr>
      </w:pPr>
      <w:r w:rsidRPr="003A7A46">
        <w:rPr>
          <w:rFonts w:cs="Times New Roman"/>
          <w:b/>
          <w:lang w:val="en-ID"/>
        </w:rPr>
        <w:lastRenderedPageBreak/>
        <w:t>BAB II</w:t>
      </w:r>
    </w:p>
    <w:p w14:paraId="3F062C7B" w14:textId="542ED748" w:rsidR="003A7A46" w:rsidRDefault="003A7A46" w:rsidP="003A7A46">
      <w:pPr>
        <w:suppressAutoHyphens w:val="0"/>
        <w:jc w:val="center"/>
        <w:rPr>
          <w:rFonts w:cs="Times New Roman"/>
          <w:b/>
          <w:lang w:val="en-ID"/>
        </w:rPr>
      </w:pPr>
      <w:r w:rsidRPr="003A7A46">
        <w:rPr>
          <w:rFonts w:cs="Times New Roman"/>
          <w:b/>
          <w:lang w:val="en-ID"/>
        </w:rPr>
        <w:t>PROFIL INSTANSI</w:t>
      </w:r>
    </w:p>
    <w:p w14:paraId="2405D121" w14:textId="4075EFC4" w:rsidR="003A7A46" w:rsidRDefault="003A7A46" w:rsidP="003A7A46">
      <w:pPr>
        <w:pStyle w:val="ListParagraph"/>
        <w:numPr>
          <w:ilvl w:val="1"/>
          <w:numId w:val="27"/>
        </w:numPr>
        <w:suppressAutoHyphens w:val="0"/>
        <w:rPr>
          <w:rFonts w:cs="Times New Roman"/>
          <w:b/>
          <w:lang w:val="en-ID"/>
        </w:rPr>
      </w:pPr>
      <w:r>
        <w:rPr>
          <w:rFonts w:cs="Times New Roman"/>
          <w:b/>
          <w:lang w:val="en-ID"/>
        </w:rPr>
        <w:t xml:space="preserve">Sejarah </w:t>
      </w:r>
      <w:r w:rsidR="0014551E">
        <w:rPr>
          <w:rFonts w:cs="Times New Roman"/>
          <w:b/>
          <w:lang w:val="en-ID"/>
        </w:rPr>
        <w:t xml:space="preserve">dan Gambaran </w:t>
      </w:r>
      <w:proofErr w:type="spellStart"/>
      <w:r w:rsidR="0014551E">
        <w:rPr>
          <w:rFonts w:cs="Times New Roman"/>
          <w:b/>
          <w:lang w:val="en-ID"/>
        </w:rPr>
        <w:t>Umum</w:t>
      </w:r>
      <w:proofErr w:type="spellEnd"/>
      <w:r>
        <w:rPr>
          <w:rFonts w:cs="Times New Roman"/>
          <w:b/>
          <w:lang w:val="en-ID"/>
        </w:rPr>
        <w:t xml:space="preserve"> SMP Negeri 42 Kota Bekasi</w:t>
      </w:r>
    </w:p>
    <w:p w14:paraId="077C1530" w14:textId="6B34B088" w:rsidR="0014551E" w:rsidRDefault="0014551E" w:rsidP="0014551E">
      <w:pPr>
        <w:pStyle w:val="ListParagraph"/>
        <w:numPr>
          <w:ilvl w:val="0"/>
          <w:numId w:val="0"/>
        </w:numPr>
        <w:suppressAutoHyphens w:val="0"/>
        <w:ind w:left="36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 xml:space="preserve">SMP Negeri 42 Kota Bekasi </w:t>
      </w:r>
      <w:proofErr w:type="spellStart"/>
      <w:r>
        <w:rPr>
          <w:rFonts w:cs="Times New Roman"/>
          <w:bCs/>
          <w:lang w:val="en-ID"/>
        </w:rPr>
        <w:t>merupakan</w:t>
      </w:r>
      <w:proofErr w:type="spellEnd"/>
      <w:r>
        <w:rPr>
          <w:rFonts w:cs="Times New Roman"/>
          <w:bCs/>
          <w:lang w:val="en-ID"/>
        </w:rPr>
        <w:t xml:space="preserve"> salah </w:t>
      </w:r>
      <w:proofErr w:type="spellStart"/>
      <w:r>
        <w:rPr>
          <w:rFonts w:cs="Times New Roman"/>
          <w:bCs/>
          <w:lang w:val="en-ID"/>
        </w:rPr>
        <w:t>satu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sekolah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menengah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pertama</w:t>
      </w:r>
      <w:proofErr w:type="spellEnd"/>
      <w:r>
        <w:rPr>
          <w:rFonts w:cs="Times New Roman"/>
          <w:bCs/>
          <w:lang w:val="en-ID"/>
        </w:rPr>
        <w:t xml:space="preserve"> negeri yang </w:t>
      </w:r>
      <w:proofErr w:type="spellStart"/>
      <w:r>
        <w:rPr>
          <w:rFonts w:cs="Times New Roman"/>
          <w:bCs/>
          <w:lang w:val="en-ID"/>
        </w:rPr>
        <w:t>terletak</w:t>
      </w:r>
      <w:proofErr w:type="spellEnd"/>
      <w:r>
        <w:rPr>
          <w:rFonts w:cs="Times New Roman"/>
          <w:bCs/>
          <w:lang w:val="en-ID"/>
        </w:rPr>
        <w:t xml:space="preserve"> di Jalan Taman Harapan </w:t>
      </w:r>
      <w:proofErr w:type="spellStart"/>
      <w:r>
        <w:rPr>
          <w:rFonts w:cs="Times New Roman"/>
          <w:bCs/>
          <w:lang w:val="en-ID"/>
        </w:rPr>
        <w:t>Baru</w:t>
      </w:r>
      <w:proofErr w:type="spellEnd"/>
      <w:r>
        <w:rPr>
          <w:rFonts w:cs="Times New Roman"/>
          <w:bCs/>
          <w:lang w:val="en-ID"/>
        </w:rPr>
        <w:t xml:space="preserve">, </w:t>
      </w:r>
      <w:proofErr w:type="spellStart"/>
      <w:r>
        <w:rPr>
          <w:rFonts w:cs="Times New Roman"/>
          <w:bCs/>
          <w:lang w:val="en-ID"/>
        </w:rPr>
        <w:t>Kecamatan</w:t>
      </w:r>
      <w:proofErr w:type="spellEnd"/>
      <w:r>
        <w:rPr>
          <w:rFonts w:cs="Times New Roman"/>
          <w:bCs/>
          <w:lang w:val="en-ID"/>
        </w:rPr>
        <w:t xml:space="preserve"> Medan Satria, Kota Bekasi. SMP Negeri 42 Kota Bekasi </w:t>
      </w:r>
      <w:proofErr w:type="spellStart"/>
      <w:r>
        <w:rPr>
          <w:rFonts w:cs="Times New Roman"/>
          <w:bCs/>
          <w:lang w:val="en-ID"/>
        </w:rPr>
        <w:t>merupakan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sekolah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pemerintah</w:t>
      </w:r>
      <w:proofErr w:type="spellEnd"/>
      <w:r>
        <w:rPr>
          <w:rFonts w:cs="Times New Roman"/>
          <w:bCs/>
          <w:lang w:val="en-ID"/>
        </w:rPr>
        <w:t xml:space="preserve"> yang </w:t>
      </w:r>
      <w:proofErr w:type="spellStart"/>
      <w:r>
        <w:rPr>
          <w:rFonts w:cs="Times New Roman"/>
          <w:bCs/>
          <w:lang w:val="en-ID"/>
        </w:rPr>
        <w:t>penyelenggaraan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pembelajarannya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dilaksanakan</w:t>
      </w:r>
      <w:proofErr w:type="spellEnd"/>
      <w:r>
        <w:rPr>
          <w:rFonts w:cs="Times New Roman"/>
          <w:bCs/>
          <w:lang w:val="en-ID"/>
        </w:rPr>
        <w:t xml:space="preserve"> pada </w:t>
      </w:r>
      <w:proofErr w:type="spellStart"/>
      <w:r>
        <w:rPr>
          <w:rFonts w:cs="Times New Roman"/>
          <w:bCs/>
          <w:lang w:val="en-ID"/>
        </w:rPr>
        <w:t>pagi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hari</w:t>
      </w:r>
      <w:proofErr w:type="spellEnd"/>
      <w:r>
        <w:rPr>
          <w:rFonts w:cs="Times New Roman"/>
          <w:bCs/>
          <w:lang w:val="en-ID"/>
        </w:rPr>
        <w:t xml:space="preserve"> dan </w:t>
      </w:r>
      <w:proofErr w:type="spellStart"/>
      <w:r>
        <w:rPr>
          <w:rFonts w:cs="Times New Roman"/>
          <w:bCs/>
          <w:lang w:val="en-ID"/>
        </w:rPr>
        <w:t>sudah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berdiri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sejak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tahun</w:t>
      </w:r>
      <w:proofErr w:type="spellEnd"/>
      <w:r>
        <w:rPr>
          <w:rFonts w:cs="Times New Roman"/>
          <w:bCs/>
          <w:lang w:val="en-ID"/>
        </w:rPr>
        <w:t xml:space="preserve"> 2017. </w:t>
      </w:r>
      <w:proofErr w:type="spellStart"/>
      <w:r>
        <w:rPr>
          <w:rFonts w:cs="Times New Roman"/>
          <w:bCs/>
          <w:lang w:val="en-ID"/>
        </w:rPr>
        <w:t>Berikut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identitas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lengkap</w:t>
      </w:r>
      <w:proofErr w:type="spellEnd"/>
      <w:r>
        <w:rPr>
          <w:rFonts w:cs="Times New Roman"/>
          <w:bCs/>
          <w:lang w:val="en-ID"/>
        </w:rPr>
        <w:t xml:space="preserve"> SMP Negeri 42 Kota Bekasi:</w:t>
      </w:r>
    </w:p>
    <w:p w14:paraId="5F653F40" w14:textId="3D617401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 xml:space="preserve">Nama </w:t>
      </w:r>
      <w:proofErr w:type="spellStart"/>
      <w:r>
        <w:rPr>
          <w:rFonts w:cs="Times New Roman"/>
          <w:bCs/>
          <w:lang w:val="en-ID"/>
        </w:rPr>
        <w:t>Sekolah</w:t>
      </w:r>
      <w:proofErr w:type="spellEnd"/>
      <w:r>
        <w:rPr>
          <w:rFonts w:cs="Times New Roman"/>
          <w:bCs/>
          <w:lang w:val="en-ID"/>
        </w:rPr>
        <w:tab/>
      </w:r>
      <w:r>
        <w:rPr>
          <w:rFonts w:cs="Times New Roman"/>
          <w:bCs/>
          <w:lang w:val="en-ID"/>
        </w:rPr>
        <w:tab/>
        <w:t>: SMP Negeri 42 Kota Bekasi</w:t>
      </w:r>
    </w:p>
    <w:p w14:paraId="1F76F86C" w14:textId="716E20CC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t>Jenjang</w:t>
      </w:r>
      <w:proofErr w:type="spellEnd"/>
      <w:r>
        <w:rPr>
          <w:rFonts w:cs="Times New Roman"/>
          <w:bCs/>
          <w:lang w:val="en-ID"/>
        </w:rPr>
        <w:t xml:space="preserve"> Pendidikan</w:t>
      </w:r>
      <w:r>
        <w:rPr>
          <w:rFonts w:cs="Times New Roman"/>
          <w:bCs/>
          <w:lang w:val="en-ID"/>
        </w:rPr>
        <w:tab/>
        <w:t>: SMP</w:t>
      </w:r>
    </w:p>
    <w:p w14:paraId="46A8152A" w14:textId="0BD470EC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 xml:space="preserve">Status </w:t>
      </w:r>
      <w:proofErr w:type="spellStart"/>
      <w:r>
        <w:rPr>
          <w:rFonts w:cs="Times New Roman"/>
          <w:bCs/>
          <w:lang w:val="en-ID"/>
        </w:rPr>
        <w:t>Sekolah</w:t>
      </w:r>
      <w:proofErr w:type="spellEnd"/>
      <w:r>
        <w:rPr>
          <w:rFonts w:cs="Times New Roman"/>
          <w:bCs/>
          <w:lang w:val="en-ID"/>
        </w:rPr>
        <w:tab/>
      </w:r>
      <w:r>
        <w:rPr>
          <w:rFonts w:cs="Times New Roman"/>
          <w:bCs/>
          <w:lang w:val="en-ID"/>
        </w:rPr>
        <w:tab/>
        <w:t>: Negeri</w:t>
      </w:r>
    </w:p>
    <w:p w14:paraId="321EBB3A" w14:textId="3D088AFD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 xml:space="preserve">Alamat </w:t>
      </w:r>
      <w:proofErr w:type="spellStart"/>
      <w:r>
        <w:rPr>
          <w:rFonts w:cs="Times New Roman"/>
          <w:bCs/>
          <w:lang w:val="en-ID"/>
        </w:rPr>
        <w:t>Sekolah</w:t>
      </w:r>
      <w:proofErr w:type="spellEnd"/>
      <w:r>
        <w:rPr>
          <w:rFonts w:cs="Times New Roman"/>
          <w:bCs/>
          <w:lang w:val="en-ID"/>
        </w:rPr>
        <w:tab/>
        <w:t xml:space="preserve">: Jl. Taman Harapan </w:t>
      </w:r>
      <w:proofErr w:type="spellStart"/>
      <w:r>
        <w:rPr>
          <w:rFonts w:cs="Times New Roman"/>
          <w:bCs/>
          <w:lang w:val="en-ID"/>
        </w:rPr>
        <w:t>Baru</w:t>
      </w:r>
      <w:proofErr w:type="spellEnd"/>
      <w:r>
        <w:rPr>
          <w:rFonts w:cs="Times New Roman"/>
          <w:bCs/>
          <w:lang w:val="en-ID"/>
        </w:rPr>
        <w:t xml:space="preserve"> Utara, </w:t>
      </w:r>
      <w:proofErr w:type="spellStart"/>
      <w:r>
        <w:rPr>
          <w:rFonts w:cs="Times New Roman"/>
          <w:bCs/>
          <w:lang w:val="en-ID"/>
        </w:rPr>
        <w:t>Kelurahan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Pejuang</w:t>
      </w:r>
      <w:proofErr w:type="spellEnd"/>
      <w:r>
        <w:rPr>
          <w:rFonts w:cs="Times New Roman"/>
          <w:bCs/>
          <w:lang w:val="en-ID"/>
        </w:rPr>
        <w:t xml:space="preserve">, </w:t>
      </w:r>
      <w:proofErr w:type="spellStart"/>
      <w:r>
        <w:rPr>
          <w:rFonts w:cs="Times New Roman"/>
          <w:bCs/>
          <w:lang w:val="en-ID"/>
        </w:rPr>
        <w:t>Kecamatan</w:t>
      </w:r>
      <w:proofErr w:type="spellEnd"/>
      <w:r>
        <w:rPr>
          <w:rFonts w:cs="Times New Roman"/>
          <w:bCs/>
          <w:lang w:val="en-ID"/>
        </w:rPr>
        <w:t xml:space="preserve"> Medan Satria, RT/RW 011/022, Kota Bekasi, </w:t>
      </w:r>
      <w:proofErr w:type="spellStart"/>
      <w:r>
        <w:rPr>
          <w:rFonts w:cs="Times New Roman"/>
          <w:bCs/>
          <w:lang w:val="en-ID"/>
        </w:rPr>
        <w:t>Jawa</w:t>
      </w:r>
      <w:proofErr w:type="spellEnd"/>
      <w:r>
        <w:rPr>
          <w:rFonts w:cs="Times New Roman"/>
          <w:bCs/>
          <w:lang w:val="en-ID"/>
        </w:rPr>
        <w:t xml:space="preserve"> Barat, 17131</w:t>
      </w:r>
    </w:p>
    <w:p w14:paraId="60674978" w14:textId="3900A2A9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 xml:space="preserve">No. </w:t>
      </w:r>
      <w:proofErr w:type="spellStart"/>
      <w:r>
        <w:rPr>
          <w:rFonts w:cs="Times New Roman"/>
          <w:bCs/>
          <w:lang w:val="en-ID"/>
        </w:rPr>
        <w:t>Telepon</w:t>
      </w:r>
      <w:proofErr w:type="spellEnd"/>
      <w:r>
        <w:rPr>
          <w:rFonts w:cs="Times New Roman"/>
          <w:bCs/>
          <w:lang w:val="en-ID"/>
        </w:rPr>
        <w:tab/>
      </w:r>
      <w:r>
        <w:rPr>
          <w:rFonts w:cs="Times New Roman"/>
          <w:bCs/>
          <w:lang w:val="en-ID"/>
        </w:rPr>
        <w:tab/>
        <w:t>: (021)88383</w:t>
      </w:r>
      <w:r w:rsidR="00EA0DC1">
        <w:rPr>
          <w:rFonts w:cs="Times New Roman"/>
          <w:bCs/>
          <w:lang w:val="en-ID"/>
        </w:rPr>
        <w:t>723</w:t>
      </w:r>
    </w:p>
    <w:p w14:paraId="78609E06" w14:textId="4C6C5C55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>Email</w:t>
      </w:r>
      <w:r>
        <w:rPr>
          <w:rFonts w:cs="Times New Roman"/>
          <w:bCs/>
          <w:lang w:val="en-ID"/>
        </w:rPr>
        <w:tab/>
      </w:r>
      <w:r>
        <w:rPr>
          <w:rFonts w:cs="Times New Roman"/>
          <w:bCs/>
          <w:lang w:val="en-ID"/>
        </w:rPr>
        <w:tab/>
      </w:r>
      <w:r>
        <w:rPr>
          <w:rFonts w:cs="Times New Roman"/>
          <w:bCs/>
          <w:lang w:val="en-ID"/>
        </w:rPr>
        <w:tab/>
        <w:t>:</w:t>
      </w:r>
      <w:r w:rsidR="00EA0DC1">
        <w:rPr>
          <w:rFonts w:cs="Times New Roman"/>
          <w:bCs/>
          <w:lang w:val="en-ID"/>
        </w:rPr>
        <w:t xml:space="preserve"> smpn42bekasikota@gmail.com</w:t>
      </w:r>
    </w:p>
    <w:p w14:paraId="7ADDA670" w14:textId="703F4D9C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t>Tahun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Operasional</w:t>
      </w:r>
      <w:proofErr w:type="spellEnd"/>
      <w:r>
        <w:rPr>
          <w:rFonts w:cs="Times New Roman"/>
          <w:bCs/>
          <w:lang w:val="en-ID"/>
        </w:rPr>
        <w:tab/>
        <w:t>:</w:t>
      </w:r>
      <w:r w:rsidR="00EA0DC1">
        <w:rPr>
          <w:rFonts w:cs="Times New Roman"/>
          <w:bCs/>
          <w:lang w:val="en-ID"/>
        </w:rPr>
        <w:t xml:space="preserve"> 2017</w:t>
      </w:r>
    </w:p>
    <w:p w14:paraId="5C8350DD" w14:textId="1CB39F3F" w:rsidR="0014551E" w:rsidRDefault="0014551E" w:rsidP="0014551E">
      <w:pPr>
        <w:pStyle w:val="ListParagraph"/>
        <w:numPr>
          <w:ilvl w:val="0"/>
          <w:numId w:val="29"/>
        </w:numPr>
        <w:suppressAutoHyphens w:val="0"/>
        <w:rPr>
          <w:rFonts w:cs="Times New Roman"/>
          <w:bCs/>
          <w:lang w:val="en-ID"/>
        </w:rPr>
      </w:pPr>
      <w:r>
        <w:rPr>
          <w:rFonts w:cs="Times New Roman"/>
          <w:bCs/>
          <w:lang w:val="en-ID"/>
        </w:rPr>
        <w:t>NPSN</w:t>
      </w:r>
      <w:r>
        <w:rPr>
          <w:rFonts w:cs="Times New Roman"/>
          <w:bCs/>
          <w:lang w:val="en-ID"/>
        </w:rPr>
        <w:tab/>
      </w:r>
      <w:r>
        <w:rPr>
          <w:rFonts w:cs="Times New Roman"/>
          <w:bCs/>
          <w:lang w:val="en-ID"/>
        </w:rPr>
        <w:tab/>
      </w:r>
      <w:r>
        <w:rPr>
          <w:rFonts w:cs="Times New Roman"/>
          <w:bCs/>
          <w:lang w:val="en-ID"/>
        </w:rPr>
        <w:tab/>
        <w:t>:</w:t>
      </w:r>
      <w:r w:rsidR="00EA0DC1">
        <w:rPr>
          <w:rFonts w:cs="Times New Roman"/>
          <w:bCs/>
          <w:lang w:val="en-ID"/>
        </w:rPr>
        <w:t xml:space="preserve"> 66962413</w:t>
      </w:r>
    </w:p>
    <w:p w14:paraId="31F0FD2B" w14:textId="77777777" w:rsidR="002F4FA6" w:rsidRDefault="002F4FA6" w:rsidP="002F4FA6">
      <w:pPr>
        <w:pStyle w:val="ListParagraph"/>
        <w:numPr>
          <w:ilvl w:val="0"/>
          <w:numId w:val="0"/>
        </w:numPr>
        <w:suppressAutoHyphens w:val="0"/>
        <w:ind w:left="720"/>
        <w:rPr>
          <w:rFonts w:cs="Times New Roman"/>
          <w:bCs/>
          <w:lang w:val="en-ID"/>
        </w:rPr>
      </w:pPr>
    </w:p>
    <w:p w14:paraId="786692F0" w14:textId="66D674A1" w:rsidR="00B02A64" w:rsidRDefault="002F4FA6" w:rsidP="00B02A64">
      <w:pPr>
        <w:pStyle w:val="ListParagraph"/>
        <w:numPr>
          <w:ilvl w:val="1"/>
          <w:numId w:val="27"/>
        </w:numPr>
        <w:suppressAutoHyphens w:val="0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Visi</w:t>
      </w:r>
      <w:proofErr w:type="spellEnd"/>
      <w:r>
        <w:rPr>
          <w:rFonts w:cs="Times New Roman"/>
          <w:b/>
          <w:lang w:val="en-ID"/>
        </w:rPr>
        <w:t xml:space="preserve"> dan </w:t>
      </w:r>
      <w:proofErr w:type="spellStart"/>
      <w:r>
        <w:rPr>
          <w:rFonts w:cs="Times New Roman"/>
          <w:b/>
          <w:lang w:val="en-ID"/>
        </w:rPr>
        <w:t>Misi</w:t>
      </w:r>
      <w:proofErr w:type="spellEnd"/>
      <w:r>
        <w:rPr>
          <w:rFonts w:cs="Times New Roman"/>
          <w:b/>
          <w:lang w:val="en-ID"/>
        </w:rPr>
        <w:t xml:space="preserve"> SMP Negeri 42 Kota Bekasi</w:t>
      </w:r>
    </w:p>
    <w:p w14:paraId="0F59ADE6" w14:textId="77777777" w:rsidR="007B4146" w:rsidRDefault="007B4146" w:rsidP="007B4146">
      <w:pPr>
        <w:pStyle w:val="ListParagraph"/>
        <w:numPr>
          <w:ilvl w:val="2"/>
          <w:numId w:val="27"/>
        </w:numPr>
        <w:suppressAutoHyphens w:val="0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Visi</w:t>
      </w:r>
      <w:proofErr w:type="spellEnd"/>
    </w:p>
    <w:p w14:paraId="6C137AEC" w14:textId="50D7610D" w:rsidR="007B4146" w:rsidRDefault="007B4146" w:rsidP="007B4146">
      <w:pPr>
        <w:pStyle w:val="ListParagraph"/>
        <w:numPr>
          <w:ilvl w:val="0"/>
          <w:numId w:val="0"/>
        </w:numPr>
        <w:suppressAutoHyphens w:val="0"/>
        <w:ind w:left="720"/>
        <w:rPr>
          <w:rFonts w:cs="Times New Roman"/>
          <w:bCs/>
          <w:lang w:val="en-ID"/>
        </w:rPr>
      </w:pPr>
      <w:proofErr w:type="spellStart"/>
      <w:r w:rsidRPr="007B4146">
        <w:rPr>
          <w:rFonts w:cs="Times New Roman"/>
          <w:bCs/>
          <w:lang w:val="en-ID"/>
        </w:rPr>
        <w:t>Visi</w:t>
      </w:r>
      <w:proofErr w:type="spellEnd"/>
      <w:r w:rsidRPr="007B4146">
        <w:rPr>
          <w:rFonts w:cs="Times New Roman"/>
          <w:bCs/>
          <w:lang w:val="en-ID"/>
        </w:rPr>
        <w:t xml:space="preserve"> </w:t>
      </w:r>
      <w:proofErr w:type="spellStart"/>
      <w:r w:rsidRPr="007B4146">
        <w:rPr>
          <w:rFonts w:cs="Times New Roman"/>
          <w:bCs/>
          <w:lang w:val="en-ID"/>
        </w:rPr>
        <w:t>dari</w:t>
      </w:r>
      <w:proofErr w:type="spellEnd"/>
      <w:r w:rsidRPr="007B4146">
        <w:rPr>
          <w:rFonts w:cs="Times New Roman"/>
          <w:bCs/>
          <w:lang w:val="en-ID"/>
        </w:rPr>
        <w:t xml:space="preserve"> SMP Negeri 42 Kota Bekasi </w:t>
      </w:r>
      <w:proofErr w:type="spellStart"/>
      <w:r w:rsidRPr="007B4146">
        <w:rPr>
          <w:rFonts w:cs="Times New Roman"/>
          <w:bCs/>
          <w:lang w:val="en-ID"/>
        </w:rPr>
        <w:t>adalah</w:t>
      </w:r>
      <w:proofErr w:type="spellEnd"/>
      <w:r w:rsidRPr="007B4146">
        <w:rPr>
          <w:rFonts w:cs="Times New Roman"/>
          <w:bCs/>
          <w:lang w:val="en-ID"/>
        </w:rPr>
        <w:t>: “</w:t>
      </w:r>
      <w:proofErr w:type="spellStart"/>
      <w:r w:rsidRPr="007B4146">
        <w:rPr>
          <w:rFonts w:cs="Times New Roman"/>
          <w:bCs/>
          <w:lang w:val="en-ID"/>
        </w:rPr>
        <w:t>Cerdas</w:t>
      </w:r>
      <w:proofErr w:type="spellEnd"/>
      <w:r w:rsidRPr="007B4146">
        <w:rPr>
          <w:rFonts w:cs="Times New Roman"/>
          <w:bCs/>
          <w:lang w:val="en-ID"/>
        </w:rPr>
        <w:t xml:space="preserve">, </w:t>
      </w:r>
      <w:proofErr w:type="spellStart"/>
      <w:r w:rsidRPr="007B4146">
        <w:rPr>
          <w:rFonts w:cs="Times New Roman"/>
          <w:bCs/>
          <w:lang w:val="en-ID"/>
        </w:rPr>
        <w:t>Kreatif</w:t>
      </w:r>
      <w:proofErr w:type="spellEnd"/>
      <w:r w:rsidRPr="007B4146">
        <w:rPr>
          <w:rFonts w:cs="Times New Roman"/>
          <w:bCs/>
          <w:lang w:val="en-ID"/>
        </w:rPr>
        <w:t xml:space="preserve">, </w:t>
      </w:r>
      <w:proofErr w:type="spellStart"/>
      <w:r w:rsidRPr="007B4146">
        <w:rPr>
          <w:rFonts w:cs="Times New Roman"/>
          <w:bCs/>
          <w:lang w:val="en-ID"/>
        </w:rPr>
        <w:t>Maju</w:t>
      </w:r>
      <w:proofErr w:type="spellEnd"/>
      <w:r w:rsidRPr="007B4146">
        <w:rPr>
          <w:rFonts w:cs="Times New Roman"/>
          <w:bCs/>
          <w:lang w:val="en-ID"/>
        </w:rPr>
        <w:t>, Sejahtera, dan Ihsan”.</w:t>
      </w:r>
    </w:p>
    <w:p w14:paraId="71B313E6" w14:textId="3BA19AC9" w:rsidR="007B4146" w:rsidRDefault="007B4146" w:rsidP="007B4146">
      <w:pPr>
        <w:pStyle w:val="ListParagraph"/>
        <w:numPr>
          <w:ilvl w:val="2"/>
          <w:numId w:val="27"/>
        </w:numPr>
        <w:suppressAutoHyphens w:val="0"/>
        <w:rPr>
          <w:rFonts w:cs="Times New Roman"/>
          <w:b/>
          <w:lang w:val="en-ID"/>
        </w:rPr>
      </w:pPr>
      <w:proofErr w:type="spellStart"/>
      <w:r w:rsidRPr="00F84C51">
        <w:rPr>
          <w:rFonts w:cs="Times New Roman"/>
          <w:b/>
          <w:lang w:val="en-ID"/>
        </w:rPr>
        <w:t>Misi</w:t>
      </w:r>
      <w:proofErr w:type="spellEnd"/>
    </w:p>
    <w:p w14:paraId="2CEC17C7" w14:textId="77777777" w:rsidR="00F84C51" w:rsidRDefault="00F84C51" w:rsidP="00F84C51">
      <w:pPr>
        <w:pStyle w:val="ListParagraph"/>
        <w:numPr>
          <w:ilvl w:val="0"/>
          <w:numId w:val="0"/>
        </w:numPr>
        <w:suppressAutoHyphens w:val="0"/>
        <w:ind w:left="720"/>
        <w:rPr>
          <w:rFonts w:cs="Times New Roman"/>
          <w:bCs/>
          <w:lang w:val="en-ID"/>
        </w:rPr>
      </w:pPr>
      <w:proofErr w:type="spellStart"/>
      <w:r>
        <w:rPr>
          <w:rFonts w:cs="Times New Roman"/>
          <w:bCs/>
          <w:lang w:val="en-ID"/>
        </w:rPr>
        <w:lastRenderedPageBreak/>
        <w:t>Misi</w:t>
      </w:r>
      <w:proofErr w:type="spellEnd"/>
      <w:r>
        <w:rPr>
          <w:rFonts w:cs="Times New Roman"/>
          <w:bCs/>
          <w:lang w:val="en-ID"/>
        </w:rPr>
        <w:t xml:space="preserve"> </w:t>
      </w:r>
      <w:proofErr w:type="spellStart"/>
      <w:r>
        <w:rPr>
          <w:rFonts w:cs="Times New Roman"/>
          <w:bCs/>
          <w:lang w:val="en-ID"/>
        </w:rPr>
        <w:t>dari</w:t>
      </w:r>
      <w:proofErr w:type="spellEnd"/>
      <w:r>
        <w:rPr>
          <w:rFonts w:cs="Times New Roman"/>
          <w:bCs/>
          <w:lang w:val="en-ID"/>
        </w:rPr>
        <w:t xml:space="preserve"> SMP Negeri 42 Kota Bekasi </w:t>
      </w:r>
      <w:proofErr w:type="spellStart"/>
      <w:r>
        <w:rPr>
          <w:rFonts w:cs="Times New Roman"/>
          <w:bCs/>
          <w:lang w:val="en-ID"/>
        </w:rPr>
        <w:t>adalah</w:t>
      </w:r>
      <w:proofErr w:type="spellEnd"/>
      <w:r>
        <w:rPr>
          <w:rFonts w:cs="Times New Roman"/>
          <w:bCs/>
          <w:lang w:val="en-ID"/>
        </w:rPr>
        <w:t>:</w:t>
      </w:r>
    </w:p>
    <w:p w14:paraId="7858FC44" w14:textId="77777777" w:rsidR="00F84C51" w:rsidRPr="00F84C51" w:rsidRDefault="00F84C51" w:rsidP="00F84C51">
      <w:pPr>
        <w:pStyle w:val="ListParagraph"/>
        <w:numPr>
          <w:ilvl w:val="0"/>
          <w:numId w:val="34"/>
        </w:numPr>
        <w:rPr>
          <w:lang w:val="en-ID"/>
        </w:rPr>
      </w:pPr>
      <w:proofErr w:type="spellStart"/>
      <w:r w:rsidRPr="00F84C51">
        <w:rPr>
          <w:lang w:val="en-ID"/>
        </w:rPr>
        <w:t>Menumbuh</w:t>
      </w:r>
      <w:proofErr w:type="spellEnd"/>
      <w:r w:rsidRPr="00F84C51">
        <w:rPr>
          <w:lang w:val="en-ID"/>
        </w:rPr>
        <w:t xml:space="preserve"> </w:t>
      </w:r>
      <w:proofErr w:type="spellStart"/>
      <w:r w:rsidRPr="00F84C51">
        <w:rPr>
          <w:lang w:val="en-ID"/>
        </w:rPr>
        <w:t>kembangkan</w:t>
      </w:r>
      <w:proofErr w:type="spellEnd"/>
      <w:r w:rsidRPr="00F84C51">
        <w:rPr>
          <w:lang w:val="en-ID"/>
        </w:rPr>
        <w:t xml:space="preserve"> </w:t>
      </w:r>
      <w:proofErr w:type="spellStart"/>
      <w:r w:rsidRPr="00F84C51">
        <w:rPr>
          <w:lang w:val="en-ID"/>
        </w:rPr>
        <w:t>karakter</w:t>
      </w:r>
      <w:proofErr w:type="spellEnd"/>
      <w:r w:rsidRPr="00F84C51">
        <w:rPr>
          <w:lang w:val="en-ID"/>
        </w:rPr>
        <w:t xml:space="preserve"> </w:t>
      </w:r>
      <w:proofErr w:type="spellStart"/>
      <w:r w:rsidRPr="00F84C51">
        <w:rPr>
          <w:lang w:val="en-ID"/>
        </w:rPr>
        <w:t>warga</w:t>
      </w:r>
      <w:proofErr w:type="spellEnd"/>
      <w:r w:rsidRPr="00F84C51">
        <w:rPr>
          <w:lang w:val="en-ID"/>
        </w:rPr>
        <w:t xml:space="preserve"> </w:t>
      </w:r>
      <w:proofErr w:type="spellStart"/>
      <w:r w:rsidRPr="00F84C51">
        <w:rPr>
          <w:lang w:val="en-ID"/>
        </w:rPr>
        <w:t>sekolah</w:t>
      </w:r>
      <w:proofErr w:type="spellEnd"/>
      <w:r w:rsidRPr="00F84C51">
        <w:rPr>
          <w:lang w:val="en-ID"/>
        </w:rPr>
        <w:t xml:space="preserve"> yang </w:t>
      </w:r>
      <w:proofErr w:type="spellStart"/>
      <w:r w:rsidRPr="00F84C51">
        <w:rPr>
          <w:lang w:val="en-ID"/>
        </w:rPr>
        <w:t>religius</w:t>
      </w:r>
      <w:proofErr w:type="spellEnd"/>
      <w:r w:rsidRPr="00F84C51">
        <w:rPr>
          <w:lang w:val="en-ID"/>
        </w:rPr>
        <w:t xml:space="preserve"> </w:t>
      </w:r>
      <w:proofErr w:type="spellStart"/>
      <w:r w:rsidRPr="00F84C51">
        <w:rPr>
          <w:lang w:val="en-ID"/>
        </w:rPr>
        <w:t>sesuai</w:t>
      </w:r>
      <w:proofErr w:type="spellEnd"/>
      <w:r w:rsidRPr="00F84C51">
        <w:rPr>
          <w:lang w:val="en-ID"/>
        </w:rPr>
        <w:t xml:space="preserve"> </w:t>
      </w:r>
      <w:proofErr w:type="spellStart"/>
      <w:r w:rsidRPr="00F84C51">
        <w:rPr>
          <w:lang w:val="en-ID"/>
        </w:rPr>
        <w:t>dengan</w:t>
      </w:r>
      <w:proofErr w:type="spellEnd"/>
      <w:r w:rsidRPr="00F84C51">
        <w:rPr>
          <w:lang w:val="en-ID"/>
        </w:rPr>
        <w:t xml:space="preserve"> </w:t>
      </w:r>
      <w:proofErr w:type="spellStart"/>
      <w:r w:rsidRPr="00F84C51">
        <w:rPr>
          <w:lang w:val="en-ID"/>
        </w:rPr>
        <w:t>agamanya</w:t>
      </w:r>
      <w:proofErr w:type="spellEnd"/>
      <w:r w:rsidRPr="00F84C51">
        <w:rPr>
          <w:lang w:val="en-ID"/>
        </w:rPr>
        <w:t xml:space="preserve"> masing-masing</w:t>
      </w:r>
    </w:p>
    <w:p w14:paraId="08D2A7C8" w14:textId="77777777" w:rsidR="00F84C51" w:rsidRDefault="00F84C51" w:rsidP="00F84C51">
      <w:pPr>
        <w:pStyle w:val="ListParagraph"/>
        <w:rPr>
          <w:lang w:val="en-ID"/>
        </w:rPr>
      </w:pPr>
      <w:proofErr w:type="spellStart"/>
      <w:r>
        <w:rPr>
          <w:lang w:val="en-ID"/>
        </w:rPr>
        <w:t>Mengembangkan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pembiasaan</w:t>
      </w:r>
      <w:proofErr w:type="spellEnd"/>
      <w:r>
        <w:rPr>
          <w:lang w:val="en-ID"/>
        </w:rPr>
        <w:t xml:space="preserve"> 5S (Salam, </w:t>
      </w:r>
      <w:proofErr w:type="spellStart"/>
      <w:r>
        <w:rPr>
          <w:lang w:val="en-ID"/>
        </w:rPr>
        <w:t>Senyum</w:t>
      </w:r>
      <w:proofErr w:type="spellEnd"/>
      <w:r>
        <w:rPr>
          <w:lang w:val="en-ID"/>
        </w:rPr>
        <w:t xml:space="preserve">, Sapa, </w:t>
      </w:r>
      <w:proofErr w:type="spellStart"/>
      <w:r>
        <w:rPr>
          <w:lang w:val="en-ID"/>
        </w:rPr>
        <w:t>Sopan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Santun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sekolah</w:t>
      </w:r>
      <w:proofErr w:type="spellEnd"/>
    </w:p>
    <w:p w14:paraId="147B4680" w14:textId="77777777" w:rsidR="00F84C51" w:rsidRDefault="00F84C51" w:rsidP="00F84C51">
      <w:pPr>
        <w:pStyle w:val="ListParagraph"/>
        <w:rPr>
          <w:lang w:val="en-ID"/>
        </w:rPr>
      </w:pPr>
      <w:proofErr w:type="spellStart"/>
      <w:r>
        <w:rPr>
          <w:lang w:val="en-ID"/>
        </w:rPr>
        <w:t>Menciptakan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suasana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sekolah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bersih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indah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aman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nyaman</w:t>
      </w:r>
      <w:proofErr w:type="spellEnd"/>
    </w:p>
    <w:p w14:paraId="584C61BC" w14:textId="77777777" w:rsidR="00F84C51" w:rsidRDefault="00F84C51" w:rsidP="00F84C51">
      <w:pPr>
        <w:pStyle w:val="ListParagraph"/>
        <w:rPr>
          <w:lang w:val="en-ID"/>
        </w:rPr>
      </w:pPr>
      <w:proofErr w:type="spellStart"/>
      <w:r>
        <w:rPr>
          <w:lang w:val="en-ID"/>
        </w:rPr>
        <w:t>Mengembangkan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kreatif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inovatif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saintifik</w:t>
      </w:r>
      <w:proofErr w:type="spellEnd"/>
    </w:p>
    <w:p w14:paraId="585FC211" w14:textId="4A71DFD3" w:rsidR="009A29AA" w:rsidRDefault="00F84C51" w:rsidP="009A29AA">
      <w:pPr>
        <w:pStyle w:val="ListParagraph"/>
        <w:rPr>
          <w:lang w:val="en-ID"/>
        </w:rPr>
      </w:pPr>
      <w:proofErr w:type="spellStart"/>
      <w:r>
        <w:rPr>
          <w:lang w:val="en-ID"/>
        </w:rPr>
        <w:t>Mengembangkan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potensi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ekstrakurikuler</w:t>
      </w:r>
      <w:proofErr w:type="spellEnd"/>
      <w:r>
        <w:rPr>
          <w:lang w:val="en-ID"/>
        </w:rPr>
        <w:t>.</w:t>
      </w:r>
    </w:p>
    <w:p w14:paraId="1CE7F3BD" w14:textId="7F2FEA23" w:rsidR="002C1604" w:rsidRPr="002C1604" w:rsidRDefault="00A41EFE" w:rsidP="00A41EFE">
      <w:pPr>
        <w:pStyle w:val="ListParagraph2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 </w:t>
      </w:r>
    </w:p>
    <w:sectPr w:rsidR="002C1604" w:rsidRPr="002C1604" w:rsidSect="00B73C2A">
      <w:pgSz w:w="11906" w:h="16838" w:code="9"/>
      <w:pgMar w:top="2268" w:right="1701" w:bottom="1701" w:left="2268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altName w:val="Yu Gothic"/>
    <w:charset w:val="80"/>
    <w:family w:val="auto"/>
    <w:pitch w:val="variable"/>
  </w:font>
  <w:font w:name="Lohit Devanagari">
    <w:altName w:val="Times New Roman"/>
    <w:charset w:val="00"/>
    <w:family w:val="auto"/>
    <w:pitch w:val="variable"/>
    <w:sig w:usb0="00000003" w:usb1="00002042" w:usb2="0000002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426462E"/>
    <w:multiLevelType w:val="multilevel"/>
    <w:tmpl w:val="26E453BC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b w:val="0"/>
        <w:color w:val="333333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53B543C"/>
    <w:multiLevelType w:val="hybridMultilevel"/>
    <w:tmpl w:val="3D5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76C45"/>
    <w:multiLevelType w:val="hybridMultilevel"/>
    <w:tmpl w:val="15B63B56"/>
    <w:lvl w:ilvl="0" w:tplc="9154A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548D0"/>
    <w:multiLevelType w:val="hybridMultilevel"/>
    <w:tmpl w:val="1C509DC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1F92B96"/>
    <w:multiLevelType w:val="hybridMultilevel"/>
    <w:tmpl w:val="1F42918E"/>
    <w:lvl w:ilvl="0" w:tplc="CF36E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51EE3"/>
    <w:multiLevelType w:val="hybridMultilevel"/>
    <w:tmpl w:val="E2F68E36"/>
    <w:lvl w:ilvl="0" w:tplc="6F10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8402F"/>
    <w:multiLevelType w:val="hybridMultilevel"/>
    <w:tmpl w:val="FA4A83D8"/>
    <w:lvl w:ilvl="0" w:tplc="070471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D2E79"/>
    <w:multiLevelType w:val="hybridMultilevel"/>
    <w:tmpl w:val="3392BE38"/>
    <w:lvl w:ilvl="0" w:tplc="5A4A3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31795"/>
    <w:multiLevelType w:val="hybridMultilevel"/>
    <w:tmpl w:val="B3E27EDA"/>
    <w:lvl w:ilvl="0" w:tplc="04462D5C">
      <w:start w:val="1"/>
      <w:numFmt w:val="decimal"/>
      <w:pStyle w:val="ListParagraph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065D5"/>
    <w:multiLevelType w:val="hybridMultilevel"/>
    <w:tmpl w:val="52D06C16"/>
    <w:lvl w:ilvl="0" w:tplc="4BF67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A6FBA"/>
    <w:multiLevelType w:val="hybridMultilevel"/>
    <w:tmpl w:val="99F826EC"/>
    <w:lvl w:ilvl="0" w:tplc="B4E2C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A6720"/>
    <w:multiLevelType w:val="hybridMultilevel"/>
    <w:tmpl w:val="76F2A234"/>
    <w:lvl w:ilvl="0" w:tplc="5A4A3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B7E18"/>
    <w:multiLevelType w:val="multilevel"/>
    <w:tmpl w:val="401A8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C812E7"/>
    <w:multiLevelType w:val="multilevel"/>
    <w:tmpl w:val="C7C43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AF57E7"/>
    <w:multiLevelType w:val="hybridMultilevel"/>
    <w:tmpl w:val="F2CC178E"/>
    <w:lvl w:ilvl="0" w:tplc="DF6837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B4450"/>
    <w:multiLevelType w:val="hybridMultilevel"/>
    <w:tmpl w:val="FBA81CA0"/>
    <w:lvl w:ilvl="0" w:tplc="83583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F7769"/>
    <w:multiLevelType w:val="hybridMultilevel"/>
    <w:tmpl w:val="49CA4C02"/>
    <w:lvl w:ilvl="0" w:tplc="30D6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66951"/>
    <w:multiLevelType w:val="hybridMultilevel"/>
    <w:tmpl w:val="82403E9A"/>
    <w:lvl w:ilvl="0" w:tplc="CA7A4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E1A51"/>
    <w:multiLevelType w:val="hybridMultilevel"/>
    <w:tmpl w:val="6ECCE4BE"/>
    <w:lvl w:ilvl="0" w:tplc="9154A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181121">
    <w:abstractNumId w:val="0"/>
  </w:num>
  <w:num w:numId="2" w16cid:durableId="1578636088">
    <w:abstractNumId w:val="1"/>
  </w:num>
  <w:num w:numId="3" w16cid:durableId="920870546">
    <w:abstractNumId w:val="2"/>
  </w:num>
  <w:num w:numId="4" w16cid:durableId="554242424">
    <w:abstractNumId w:val="3"/>
  </w:num>
  <w:num w:numId="5" w16cid:durableId="1218275320">
    <w:abstractNumId w:val="16"/>
  </w:num>
  <w:num w:numId="6" w16cid:durableId="1049306069">
    <w:abstractNumId w:val="5"/>
  </w:num>
  <w:num w:numId="7" w16cid:durableId="1961917061">
    <w:abstractNumId w:val="17"/>
  </w:num>
  <w:num w:numId="8" w16cid:durableId="1211841220">
    <w:abstractNumId w:val="13"/>
  </w:num>
  <w:num w:numId="9" w16cid:durableId="95634217">
    <w:abstractNumId w:val="15"/>
  </w:num>
  <w:num w:numId="10" w16cid:durableId="1534879020">
    <w:abstractNumId w:val="11"/>
  </w:num>
  <w:num w:numId="11" w16cid:durableId="605427793">
    <w:abstractNumId w:val="4"/>
  </w:num>
  <w:num w:numId="12" w16cid:durableId="1673991282">
    <w:abstractNumId w:val="18"/>
  </w:num>
  <w:num w:numId="13" w16cid:durableId="1553150346">
    <w:abstractNumId w:val="9"/>
  </w:num>
  <w:num w:numId="14" w16cid:durableId="1207831641">
    <w:abstractNumId w:val="20"/>
  </w:num>
  <w:num w:numId="15" w16cid:durableId="1078286965">
    <w:abstractNumId w:val="12"/>
  </w:num>
  <w:num w:numId="16" w16cid:durableId="805591137">
    <w:abstractNumId w:val="4"/>
  </w:num>
  <w:num w:numId="17" w16cid:durableId="1628197027">
    <w:abstractNumId w:val="22"/>
  </w:num>
  <w:num w:numId="18" w16cid:durableId="93983091">
    <w:abstractNumId w:val="4"/>
  </w:num>
  <w:num w:numId="19" w16cid:durableId="2126269683">
    <w:abstractNumId w:val="4"/>
    <w:lvlOverride w:ilvl="0">
      <w:startOverride w:val="1"/>
    </w:lvlOverride>
  </w:num>
  <w:num w:numId="20" w16cid:durableId="300769748">
    <w:abstractNumId w:val="19"/>
  </w:num>
  <w:num w:numId="21" w16cid:durableId="421219419">
    <w:abstractNumId w:val="4"/>
  </w:num>
  <w:num w:numId="22" w16cid:durableId="623313669">
    <w:abstractNumId w:val="4"/>
    <w:lvlOverride w:ilvl="0">
      <w:startOverride w:val="1"/>
    </w:lvlOverride>
  </w:num>
  <w:num w:numId="23" w16cid:durableId="1126003592">
    <w:abstractNumId w:val="6"/>
  </w:num>
  <w:num w:numId="24" w16cid:durableId="1672222451">
    <w:abstractNumId w:val="4"/>
  </w:num>
  <w:num w:numId="25" w16cid:durableId="892034555">
    <w:abstractNumId w:val="4"/>
    <w:lvlOverride w:ilvl="0">
      <w:startOverride w:val="1"/>
    </w:lvlOverride>
  </w:num>
  <w:num w:numId="26" w16cid:durableId="1825660112">
    <w:abstractNumId w:val="21"/>
  </w:num>
  <w:num w:numId="27" w16cid:durableId="1144393490">
    <w:abstractNumId w:val="4"/>
    <w:lvlOverride w:ilvl="0">
      <w:startOverride w:val="1"/>
    </w:lvlOverride>
  </w:num>
  <w:num w:numId="28" w16cid:durableId="1113090613">
    <w:abstractNumId w:val="4"/>
    <w:lvlOverride w:ilvl="0">
      <w:startOverride w:val="1"/>
    </w:lvlOverride>
  </w:num>
  <w:num w:numId="29" w16cid:durableId="1625426794">
    <w:abstractNumId w:val="10"/>
  </w:num>
  <w:num w:numId="30" w16cid:durableId="1207718068">
    <w:abstractNumId w:val="14"/>
  </w:num>
  <w:num w:numId="31" w16cid:durableId="1804885340">
    <w:abstractNumId w:val="8"/>
  </w:num>
  <w:num w:numId="32" w16cid:durableId="1429349036">
    <w:abstractNumId w:val="4"/>
  </w:num>
  <w:num w:numId="33" w16cid:durableId="247272677">
    <w:abstractNumId w:val="4"/>
  </w:num>
  <w:num w:numId="34" w16cid:durableId="250549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86773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28"/>
    <w:rsid w:val="00054E1A"/>
    <w:rsid w:val="00057D90"/>
    <w:rsid w:val="00061981"/>
    <w:rsid w:val="0007366B"/>
    <w:rsid w:val="00094E0E"/>
    <w:rsid w:val="000C4363"/>
    <w:rsid w:val="000D4C86"/>
    <w:rsid w:val="000D7F5E"/>
    <w:rsid w:val="000E326C"/>
    <w:rsid w:val="000F39CF"/>
    <w:rsid w:val="000F42AF"/>
    <w:rsid w:val="00123D80"/>
    <w:rsid w:val="00130A74"/>
    <w:rsid w:val="0014551E"/>
    <w:rsid w:val="00170F4D"/>
    <w:rsid w:val="001B409B"/>
    <w:rsid w:val="001C11CA"/>
    <w:rsid w:val="001C17DC"/>
    <w:rsid w:val="001C3C98"/>
    <w:rsid w:val="001C7A09"/>
    <w:rsid w:val="001D644A"/>
    <w:rsid w:val="001E11B9"/>
    <w:rsid w:val="00216E7F"/>
    <w:rsid w:val="0026278B"/>
    <w:rsid w:val="00263476"/>
    <w:rsid w:val="002955B5"/>
    <w:rsid w:val="002967F9"/>
    <w:rsid w:val="002A787F"/>
    <w:rsid w:val="002A7F75"/>
    <w:rsid w:val="002C1604"/>
    <w:rsid w:val="002C416C"/>
    <w:rsid w:val="002D2FA8"/>
    <w:rsid w:val="002E10E8"/>
    <w:rsid w:val="002F4FA6"/>
    <w:rsid w:val="00300C62"/>
    <w:rsid w:val="0030192B"/>
    <w:rsid w:val="00313815"/>
    <w:rsid w:val="00316E0A"/>
    <w:rsid w:val="00336011"/>
    <w:rsid w:val="00386D72"/>
    <w:rsid w:val="003A63EA"/>
    <w:rsid w:val="003A7A46"/>
    <w:rsid w:val="003B3C47"/>
    <w:rsid w:val="003C55FB"/>
    <w:rsid w:val="003D2540"/>
    <w:rsid w:val="003D48E8"/>
    <w:rsid w:val="003D7CB7"/>
    <w:rsid w:val="003F59B9"/>
    <w:rsid w:val="003F6111"/>
    <w:rsid w:val="004C0087"/>
    <w:rsid w:val="004C454C"/>
    <w:rsid w:val="004C59ED"/>
    <w:rsid w:val="004C6B7D"/>
    <w:rsid w:val="004E1AB6"/>
    <w:rsid w:val="004E4A6B"/>
    <w:rsid w:val="004F6336"/>
    <w:rsid w:val="005137EB"/>
    <w:rsid w:val="00515316"/>
    <w:rsid w:val="00520A71"/>
    <w:rsid w:val="005315DB"/>
    <w:rsid w:val="00570B82"/>
    <w:rsid w:val="00586E7B"/>
    <w:rsid w:val="005F2378"/>
    <w:rsid w:val="00621171"/>
    <w:rsid w:val="00644F10"/>
    <w:rsid w:val="00652833"/>
    <w:rsid w:val="00682E18"/>
    <w:rsid w:val="006A55E8"/>
    <w:rsid w:val="006A5819"/>
    <w:rsid w:val="006B564B"/>
    <w:rsid w:val="006C6486"/>
    <w:rsid w:val="006D03CC"/>
    <w:rsid w:val="00721BE0"/>
    <w:rsid w:val="00721C35"/>
    <w:rsid w:val="00726D1A"/>
    <w:rsid w:val="00741478"/>
    <w:rsid w:val="00745EC3"/>
    <w:rsid w:val="00756340"/>
    <w:rsid w:val="007768FB"/>
    <w:rsid w:val="0079325B"/>
    <w:rsid w:val="007B2558"/>
    <w:rsid w:val="007B4146"/>
    <w:rsid w:val="007E0D6D"/>
    <w:rsid w:val="008447B8"/>
    <w:rsid w:val="0084724E"/>
    <w:rsid w:val="00871586"/>
    <w:rsid w:val="00891380"/>
    <w:rsid w:val="00897762"/>
    <w:rsid w:val="008B0A3F"/>
    <w:rsid w:val="008B3E14"/>
    <w:rsid w:val="008B574B"/>
    <w:rsid w:val="008C3338"/>
    <w:rsid w:val="008E3F08"/>
    <w:rsid w:val="0090679F"/>
    <w:rsid w:val="00907B2F"/>
    <w:rsid w:val="00916DE9"/>
    <w:rsid w:val="009175C5"/>
    <w:rsid w:val="00923842"/>
    <w:rsid w:val="009301C6"/>
    <w:rsid w:val="00936D08"/>
    <w:rsid w:val="00944DB8"/>
    <w:rsid w:val="009548C6"/>
    <w:rsid w:val="00956E61"/>
    <w:rsid w:val="009A29AA"/>
    <w:rsid w:val="009A746A"/>
    <w:rsid w:val="009B11BE"/>
    <w:rsid w:val="009C5443"/>
    <w:rsid w:val="009D1053"/>
    <w:rsid w:val="009D2D3C"/>
    <w:rsid w:val="009D4729"/>
    <w:rsid w:val="009E5BF6"/>
    <w:rsid w:val="009E5C66"/>
    <w:rsid w:val="00A235AD"/>
    <w:rsid w:val="00A41EFE"/>
    <w:rsid w:val="00A55E5D"/>
    <w:rsid w:val="00A63A1F"/>
    <w:rsid w:val="00A97F28"/>
    <w:rsid w:val="00AB46EC"/>
    <w:rsid w:val="00AC698B"/>
    <w:rsid w:val="00AD2CCF"/>
    <w:rsid w:val="00AD7948"/>
    <w:rsid w:val="00B01E23"/>
    <w:rsid w:val="00B02A64"/>
    <w:rsid w:val="00B256E9"/>
    <w:rsid w:val="00B4266F"/>
    <w:rsid w:val="00B5740E"/>
    <w:rsid w:val="00B577D2"/>
    <w:rsid w:val="00B7011B"/>
    <w:rsid w:val="00B73C2A"/>
    <w:rsid w:val="00B73CE2"/>
    <w:rsid w:val="00B8557C"/>
    <w:rsid w:val="00B86277"/>
    <w:rsid w:val="00B917EA"/>
    <w:rsid w:val="00B91FF1"/>
    <w:rsid w:val="00B9205F"/>
    <w:rsid w:val="00B93C08"/>
    <w:rsid w:val="00B963D4"/>
    <w:rsid w:val="00BB7070"/>
    <w:rsid w:val="00BC34B2"/>
    <w:rsid w:val="00BE2559"/>
    <w:rsid w:val="00BF0882"/>
    <w:rsid w:val="00BF6E5D"/>
    <w:rsid w:val="00C1683C"/>
    <w:rsid w:val="00C21106"/>
    <w:rsid w:val="00C41D5A"/>
    <w:rsid w:val="00C47BD8"/>
    <w:rsid w:val="00C53439"/>
    <w:rsid w:val="00C6600F"/>
    <w:rsid w:val="00C86A2D"/>
    <w:rsid w:val="00C94B0B"/>
    <w:rsid w:val="00CA7FFE"/>
    <w:rsid w:val="00CB6FF7"/>
    <w:rsid w:val="00D00FC7"/>
    <w:rsid w:val="00D251A4"/>
    <w:rsid w:val="00D264B6"/>
    <w:rsid w:val="00D31FC4"/>
    <w:rsid w:val="00D34A4B"/>
    <w:rsid w:val="00D37048"/>
    <w:rsid w:val="00D44088"/>
    <w:rsid w:val="00D45A9D"/>
    <w:rsid w:val="00D62833"/>
    <w:rsid w:val="00D62D89"/>
    <w:rsid w:val="00D6524E"/>
    <w:rsid w:val="00D733E7"/>
    <w:rsid w:val="00D7547D"/>
    <w:rsid w:val="00DB1C62"/>
    <w:rsid w:val="00DF6339"/>
    <w:rsid w:val="00E25973"/>
    <w:rsid w:val="00E30002"/>
    <w:rsid w:val="00E32043"/>
    <w:rsid w:val="00E37CC1"/>
    <w:rsid w:val="00E517FF"/>
    <w:rsid w:val="00E54FF6"/>
    <w:rsid w:val="00E56FED"/>
    <w:rsid w:val="00E63825"/>
    <w:rsid w:val="00E65371"/>
    <w:rsid w:val="00E7156B"/>
    <w:rsid w:val="00E76C3C"/>
    <w:rsid w:val="00E77CE6"/>
    <w:rsid w:val="00E971AB"/>
    <w:rsid w:val="00E97E07"/>
    <w:rsid w:val="00EA0DC1"/>
    <w:rsid w:val="00EB0E77"/>
    <w:rsid w:val="00ED3AF1"/>
    <w:rsid w:val="00EF246D"/>
    <w:rsid w:val="00F13FDC"/>
    <w:rsid w:val="00F14BD4"/>
    <w:rsid w:val="00F44003"/>
    <w:rsid w:val="00F549A0"/>
    <w:rsid w:val="00F61ECC"/>
    <w:rsid w:val="00F64F29"/>
    <w:rsid w:val="00F705E5"/>
    <w:rsid w:val="00F72BE6"/>
    <w:rsid w:val="00F84C51"/>
    <w:rsid w:val="00F9627C"/>
    <w:rsid w:val="00FA155E"/>
    <w:rsid w:val="00FA435A"/>
    <w:rsid w:val="00FC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CD5EE8B"/>
  <w15:docId w15:val="{78A0D2BD-B658-4B83-9465-81E2D21E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ECC"/>
    <w:pPr>
      <w:suppressAutoHyphens/>
      <w:spacing w:line="480" w:lineRule="auto"/>
      <w:jc w:val="both"/>
    </w:pPr>
    <w:rPr>
      <w:rFonts w:eastAsia="WenQuanYi Zen Hei" w:cs="Lohit Devanagari"/>
      <w:kern w:val="1"/>
      <w:sz w:val="24"/>
      <w:szCs w:val="24"/>
      <w:lang w:val="id-ID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13815"/>
  </w:style>
  <w:style w:type="character" w:customStyle="1" w:styleId="BalloonTextChar">
    <w:name w:val="Balloon Text Char"/>
    <w:basedOn w:val="DefaultParagraphFont"/>
    <w:rsid w:val="00313815"/>
  </w:style>
  <w:style w:type="paragraph" w:customStyle="1" w:styleId="Heading">
    <w:name w:val="Heading"/>
    <w:basedOn w:val="Normal"/>
    <w:next w:val="BodyText"/>
    <w:rsid w:val="00313815"/>
    <w:pPr>
      <w:keepNext/>
      <w:spacing w:before="240" w:after="120"/>
    </w:pPr>
    <w:rPr>
      <w:szCs w:val="28"/>
    </w:rPr>
  </w:style>
  <w:style w:type="paragraph" w:styleId="BodyText">
    <w:name w:val="Body Text"/>
    <w:basedOn w:val="Normal"/>
    <w:rsid w:val="00313815"/>
    <w:pPr>
      <w:spacing w:after="120"/>
    </w:pPr>
  </w:style>
  <w:style w:type="paragraph" w:styleId="List">
    <w:name w:val="List"/>
    <w:basedOn w:val="BodyText"/>
    <w:rsid w:val="00313815"/>
  </w:style>
  <w:style w:type="paragraph" w:styleId="Caption">
    <w:name w:val="caption"/>
    <w:basedOn w:val="Normal"/>
    <w:qFormat/>
    <w:rsid w:val="003138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13815"/>
    <w:pPr>
      <w:suppressLineNumbers/>
    </w:pPr>
  </w:style>
  <w:style w:type="paragraph" w:styleId="BalloonText">
    <w:name w:val="Balloon Text"/>
    <w:basedOn w:val="Normal"/>
    <w:rsid w:val="00313815"/>
  </w:style>
  <w:style w:type="paragraph" w:styleId="ListParagraph">
    <w:name w:val="List Paragraph"/>
    <w:basedOn w:val="Normal"/>
    <w:link w:val="ListParagraphChar"/>
    <w:qFormat/>
    <w:rsid w:val="00C86A2D"/>
    <w:pPr>
      <w:numPr>
        <w:numId w:val="32"/>
      </w:numPr>
    </w:pPr>
  </w:style>
  <w:style w:type="paragraph" w:customStyle="1" w:styleId="TableContents">
    <w:name w:val="Table Contents"/>
    <w:basedOn w:val="Normal"/>
    <w:rsid w:val="00313815"/>
    <w:pPr>
      <w:suppressLineNumbers/>
    </w:pPr>
  </w:style>
  <w:style w:type="paragraph" w:customStyle="1" w:styleId="TableHeading">
    <w:name w:val="Table Heading"/>
    <w:basedOn w:val="TableContents"/>
    <w:rsid w:val="0031381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75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2">
    <w:name w:val="List Paragraph2"/>
    <w:basedOn w:val="ListParagraph"/>
    <w:link w:val="ListParagraph2Char"/>
    <w:qFormat/>
    <w:rsid w:val="00C86A2D"/>
    <w:pPr>
      <w:numPr>
        <w:numId w:val="15"/>
      </w:numPr>
    </w:pPr>
    <w:rPr>
      <w:rFonts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rsid w:val="00C86A2D"/>
    <w:rPr>
      <w:rFonts w:eastAsia="WenQuanYi Zen Hei" w:cs="Lohit Devanagari"/>
      <w:kern w:val="1"/>
      <w:sz w:val="24"/>
      <w:szCs w:val="24"/>
      <w:lang w:val="id-ID" w:eastAsia="hi-IN" w:bidi="hi-IN"/>
    </w:rPr>
  </w:style>
  <w:style w:type="character" w:customStyle="1" w:styleId="ListParagraph2Char">
    <w:name w:val="List Paragraph2 Char"/>
    <w:basedOn w:val="ListParagraphChar"/>
    <w:link w:val="ListParagraph2"/>
    <w:rsid w:val="00C86A2D"/>
    <w:rPr>
      <w:rFonts w:eastAsia="WenQuanYi Zen Hei" w:cs="Lohit Devanagari"/>
      <w:kern w:val="1"/>
      <w:sz w:val="24"/>
      <w:szCs w:val="24"/>
      <w:lang w:val="id-ID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F67CD9E-3ABF-4736-A446-82F1775B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A.</dc:creator>
  <cp:lastModifiedBy>Bramasta Wikrama</cp:lastModifiedBy>
  <cp:revision>14</cp:revision>
  <cp:lastPrinted>2014-09-13T04:45:00Z</cp:lastPrinted>
  <dcterms:created xsi:type="dcterms:W3CDTF">2021-04-08T06:30:00Z</dcterms:created>
  <dcterms:modified xsi:type="dcterms:W3CDTF">2022-06-07T04:24:00Z</dcterms:modified>
</cp:coreProperties>
</file>